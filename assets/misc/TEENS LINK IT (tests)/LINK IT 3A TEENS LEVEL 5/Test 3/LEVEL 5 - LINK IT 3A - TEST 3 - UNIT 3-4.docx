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A7CEF" w14:textId="7441573D" w:rsidR="00F540AE" w:rsidRPr="00C31432" w:rsidRDefault="00BE460D" w:rsidP="00F540AE">
      <w:pPr>
        <w:spacing w:after="0" w:line="240" w:lineRule="auto"/>
        <w:jc w:val="center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03C90721" wp14:editId="4F9E785A">
            <wp:simplePos x="0" y="0"/>
            <wp:positionH relativeFrom="margin">
              <wp:posOffset>5773003</wp:posOffset>
            </wp:positionH>
            <wp:positionV relativeFrom="margin">
              <wp:posOffset>-17316</wp:posOffset>
            </wp:positionV>
            <wp:extent cx="1276350" cy="717550"/>
            <wp:effectExtent l="0" t="0" r="0" b="6350"/>
            <wp:wrapSquare wrapText="bothSides"/>
            <wp:docPr id="652019838" name="Imagen 4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19838" name="Imagen 42" descr="Imagen que contiene Interfaz de usuario gráfi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lang w:eastAsia="es-MX"/>
        </w:rPr>
        <w:drawing>
          <wp:anchor distT="0" distB="0" distL="114300" distR="114300" simplePos="0" relativeHeight="251670016" behindDoc="0" locked="0" layoutInCell="1" allowOverlap="1" wp14:anchorId="7F3CA48E" wp14:editId="71A738AC">
            <wp:simplePos x="0" y="0"/>
            <wp:positionH relativeFrom="margin">
              <wp:posOffset>-68238</wp:posOffset>
            </wp:positionH>
            <wp:positionV relativeFrom="paragraph">
              <wp:posOffset>-95535</wp:posOffset>
            </wp:positionV>
            <wp:extent cx="714375" cy="885825"/>
            <wp:effectExtent l="0" t="0" r="9525" b="0"/>
            <wp:wrapNone/>
            <wp:docPr id="19" name="Imagen 1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cono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2" t="7921" r="13862"/>
                    <a:stretch/>
                  </pic:blipFill>
                  <pic:spPr bwMode="auto">
                    <a:xfrm>
                      <a:off x="0" y="0"/>
                      <a:ext cx="71437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0AE" w:rsidRPr="00321281">
        <w:rPr>
          <w:b/>
          <w:sz w:val="26"/>
          <w:szCs w:val="26"/>
        </w:rPr>
        <w:t>UNIVER</w:t>
      </w:r>
      <w:r w:rsidR="00F540AE" w:rsidRPr="00C31432">
        <w:rPr>
          <w:b/>
          <w:sz w:val="26"/>
          <w:szCs w:val="26"/>
        </w:rPr>
        <w:t>SIDAD AUTONOMA DE COAHUILA</w:t>
      </w:r>
    </w:p>
    <w:p w14:paraId="29C7C50D" w14:textId="67F31A35" w:rsidR="00F540AE" w:rsidRPr="00C31432" w:rsidRDefault="00F540AE" w:rsidP="00F540AE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</w:rPr>
      </w:pPr>
      <w:r w:rsidRPr="00C31432">
        <w:rPr>
          <w:b/>
          <w:sz w:val="26"/>
          <w:szCs w:val="26"/>
        </w:rPr>
        <w:t>CENTRO DE IDIOMAS</w:t>
      </w:r>
      <w:r w:rsidR="007D2DA7" w:rsidRPr="00C31432">
        <w:rPr>
          <w:b/>
          <w:sz w:val="26"/>
          <w:szCs w:val="26"/>
        </w:rPr>
        <w:t xml:space="preserve"> UNIDAD </w:t>
      </w:r>
      <w:r w:rsidR="00E55FEA">
        <w:rPr>
          <w:b/>
          <w:sz w:val="26"/>
          <w:szCs w:val="26"/>
        </w:rPr>
        <w:t>MONCLOVA</w:t>
      </w:r>
    </w:p>
    <w:p w14:paraId="6FDF5099" w14:textId="6FCFF8BD" w:rsidR="00F540AE" w:rsidRPr="0077641A" w:rsidRDefault="00AC2A93" w:rsidP="00F540AE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LINK IT</w:t>
      </w:r>
      <w:r w:rsidR="00457CA1">
        <w:rPr>
          <w:b/>
          <w:sz w:val="26"/>
          <w:szCs w:val="26"/>
          <w:lang w:val="en-US"/>
        </w:rPr>
        <w:t xml:space="preserve"> 3A</w:t>
      </w:r>
    </w:p>
    <w:p w14:paraId="6523E55B" w14:textId="2729AFC7" w:rsidR="00F540AE" w:rsidRPr="0077641A" w:rsidRDefault="00F540AE" w:rsidP="00F540AE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77641A">
        <w:rPr>
          <w:b/>
          <w:sz w:val="26"/>
          <w:szCs w:val="26"/>
          <w:lang w:val="en-US"/>
        </w:rPr>
        <w:t xml:space="preserve">LEVEL </w:t>
      </w:r>
      <w:r w:rsidR="00457CA1">
        <w:rPr>
          <w:b/>
          <w:sz w:val="26"/>
          <w:szCs w:val="26"/>
          <w:lang w:val="en-US"/>
        </w:rPr>
        <w:t>5</w:t>
      </w:r>
    </w:p>
    <w:p w14:paraId="2D22C3EE" w14:textId="1108564F" w:rsidR="00F540AE" w:rsidRPr="0077641A" w:rsidRDefault="00F36F74" w:rsidP="00F540AE">
      <w:pPr>
        <w:tabs>
          <w:tab w:val="left" w:pos="585"/>
          <w:tab w:val="center" w:pos="4419"/>
        </w:tabs>
        <w:spacing w:after="0" w:line="240" w:lineRule="auto"/>
        <w:jc w:val="right"/>
        <w:rPr>
          <w:b/>
          <w:lang w:val="en-US"/>
        </w:rPr>
      </w:pPr>
      <w:r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A302FE3" wp14:editId="5BA63EBB">
                <wp:simplePos x="0" y="0"/>
                <wp:positionH relativeFrom="column">
                  <wp:posOffset>-113030</wp:posOffset>
                </wp:positionH>
                <wp:positionV relativeFrom="paragraph">
                  <wp:posOffset>151130</wp:posOffset>
                </wp:positionV>
                <wp:extent cx="6926580" cy="627380"/>
                <wp:effectExtent l="0" t="0" r="26670" b="2032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627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8A457" id="3 Rectángulo" o:spid="_x0000_s1026" style="position:absolute;margin-left:-8.9pt;margin-top:11.9pt;width:545.4pt;height:49.4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" filled="f" strokecolor="#70ad47 [3209]" strokeweight="1pt"/>
            </w:pict>
          </mc:Fallback>
        </mc:AlternateContent>
      </w:r>
      <w:r w:rsidR="00876C31">
        <w:rPr>
          <w:b/>
          <w:lang w:val="en-US"/>
        </w:rPr>
        <w:t>3rd</w:t>
      </w:r>
      <w:r w:rsidR="00F540AE" w:rsidRPr="0077641A">
        <w:rPr>
          <w:b/>
          <w:lang w:val="en-US"/>
        </w:rPr>
        <w:t xml:space="preserve"> EXAM </w:t>
      </w:r>
    </w:p>
    <w:p w14:paraId="7355FFF4" w14:textId="7E477ACA" w:rsidR="00F36F74" w:rsidRDefault="00F36F74" w:rsidP="00F36F74">
      <w:pPr>
        <w:spacing w:after="0"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Student´s name: __________________________________________________ Date: _________________</w:t>
      </w:r>
    </w:p>
    <w:p w14:paraId="454938DD" w14:textId="77777777" w:rsidR="00F36F74" w:rsidRDefault="00F36F74" w:rsidP="00F36F74">
      <w:pPr>
        <w:spacing w:after="0" w:line="240" w:lineRule="auto"/>
        <w:ind w:right="-142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Teacher´s name: _______________________________ Schedule: ______________ Test grade: ________</w:t>
      </w:r>
    </w:p>
    <w:p w14:paraId="25174EA1" w14:textId="77777777" w:rsidR="00F36F74" w:rsidRPr="00853427" w:rsidRDefault="00F36F74" w:rsidP="00F36F74">
      <w:pPr>
        <w:spacing w:after="0" w:line="240" w:lineRule="auto"/>
        <w:ind w:right="-142"/>
        <w:jc w:val="center"/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Final written grade: ____</w:t>
      </w:r>
      <w:r>
        <w:rPr>
          <w:rFonts w:cstheme="minorHAnsi"/>
          <w:b/>
          <w:sz w:val="24"/>
          <w:lang w:val="en-US"/>
        </w:rPr>
        <w:tab/>
      </w:r>
      <w:r>
        <w:rPr>
          <w:rFonts w:cstheme="minorHAnsi"/>
          <w:b/>
          <w:sz w:val="24"/>
          <w:lang w:val="en-US"/>
        </w:rPr>
        <w:tab/>
        <w:t xml:space="preserve"> Final Oral grade: _____</w:t>
      </w:r>
    </w:p>
    <w:p w14:paraId="04214EAA" w14:textId="69346F00" w:rsidR="00F36F74" w:rsidRDefault="00F36F74" w:rsidP="00E77845">
      <w:pPr>
        <w:tabs>
          <w:tab w:val="left" w:pos="585"/>
          <w:tab w:val="center" w:pos="4419"/>
        </w:tabs>
        <w:spacing w:after="0" w:line="240" w:lineRule="auto"/>
        <w:ind w:left="-567"/>
        <w:jc w:val="both"/>
        <w:rPr>
          <w:b/>
          <w:sz w:val="26"/>
          <w:szCs w:val="26"/>
          <w:lang w:val="en-US"/>
        </w:rPr>
      </w:pPr>
      <w:r w:rsidRPr="0077641A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D3626" wp14:editId="2AEE8E2F">
                <wp:simplePos x="0" y="0"/>
                <wp:positionH relativeFrom="margin">
                  <wp:posOffset>-111760</wp:posOffset>
                </wp:positionH>
                <wp:positionV relativeFrom="paragraph">
                  <wp:posOffset>38735</wp:posOffset>
                </wp:positionV>
                <wp:extent cx="6926580" cy="307975"/>
                <wp:effectExtent l="0" t="0" r="7620" b="0"/>
                <wp:wrapNone/>
                <wp:docPr id="35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6580" cy="30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D3468" w14:textId="4E28F25B" w:rsidR="00810EA6" w:rsidRPr="00F36F74" w:rsidRDefault="00810EA6" w:rsidP="00F540AE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F36F74">
                              <w:rPr>
                                <w:b/>
                                <w:lang w:val="en-US"/>
                              </w:rPr>
                              <w:t xml:space="preserve">LEVEL </w:t>
                            </w:r>
                            <w:r w:rsidR="00457CA1" w:rsidRPr="00F36F74">
                              <w:rPr>
                                <w:b/>
                                <w:lang w:val="en-US"/>
                              </w:rPr>
                              <w:t>5</w:t>
                            </w:r>
                            <w:r w:rsidR="00613B66" w:rsidRPr="00F36F74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F36F74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F36F74">
                              <w:rPr>
                                <w:b/>
                                <w:lang w:val="en-US"/>
                              </w:rPr>
                              <w:tab/>
                              <w:t xml:space="preserve">                                                                                   </w:t>
                            </w:r>
                            <w:r w:rsidRPr="00F36F74">
                              <w:rPr>
                                <w:b/>
                                <w:lang w:val="en-US"/>
                              </w:rPr>
                              <w:tab/>
                              <w:t xml:space="preserve">             </w:t>
                            </w:r>
                            <w:r w:rsidR="00F36F74" w:rsidRPr="00F36F74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F36F74" w:rsidRPr="00F36F74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F36F74" w:rsidRPr="00F36F74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F36F74" w:rsidRPr="00F36F74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F36F74">
                              <w:rPr>
                                <w:b/>
                                <w:lang w:val="en-US"/>
                              </w:rPr>
                              <w:t xml:space="preserve">UNIT </w:t>
                            </w:r>
                            <w:r w:rsidR="00876C31">
                              <w:rPr>
                                <w:b/>
                                <w:lang w:val="en-US"/>
                              </w:rPr>
                              <w:t>3-4</w:t>
                            </w:r>
                          </w:p>
                        </w:txbxContent>
                      </wps:txbx>
                      <wps:bodyPr rot="0" vert="horz" wrap="square" lIns="91440" tIns="54000" rIns="9144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D3626" id="3 Rectángulo" o:spid="_x0000_s1026" style="position:absolute;left:0;text-align:left;margin-left:-8.8pt;margin-top:3.05pt;width:545.4pt;height:2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" fillcolor="#f2f2f2 [3052]" stroked="f">
                <v:textbox inset=",1.5mm,,1.5mm">
                  <w:txbxContent>
                    <w:p w14:paraId="068D3468" w14:textId="4E28F25B" w:rsidR="00810EA6" w:rsidRPr="00F36F74" w:rsidRDefault="00810EA6" w:rsidP="00F540AE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 w:rsidRPr="00F36F74">
                        <w:rPr>
                          <w:b/>
                          <w:lang w:val="en-US"/>
                        </w:rPr>
                        <w:t xml:space="preserve">LEVEL </w:t>
                      </w:r>
                      <w:r w:rsidR="00457CA1" w:rsidRPr="00F36F74">
                        <w:rPr>
                          <w:b/>
                          <w:lang w:val="en-US"/>
                        </w:rPr>
                        <w:t>5</w:t>
                      </w:r>
                      <w:r w:rsidR="00613B66" w:rsidRPr="00F36F74">
                        <w:rPr>
                          <w:b/>
                          <w:lang w:val="en-US"/>
                        </w:rPr>
                        <w:tab/>
                      </w:r>
                      <w:r w:rsidRPr="00F36F74">
                        <w:rPr>
                          <w:b/>
                          <w:lang w:val="en-US"/>
                        </w:rPr>
                        <w:tab/>
                      </w:r>
                      <w:r w:rsidRPr="00F36F74">
                        <w:rPr>
                          <w:b/>
                          <w:lang w:val="en-US"/>
                        </w:rPr>
                        <w:tab/>
                        <w:t xml:space="preserve">                                                                                   </w:t>
                      </w:r>
                      <w:r w:rsidRPr="00F36F74">
                        <w:rPr>
                          <w:b/>
                          <w:lang w:val="en-US"/>
                        </w:rPr>
                        <w:tab/>
                        <w:t xml:space="preserve">             </w:t>
                      </w:r>
                      <w:r w:rsidR="00F36F74" w:rsidRPr="00F36F74">
                        <w:rPr>
                          <w:b/>
                          <w:lang w:val="en-US"/>
                        </w:rPr>
                        <w:tab/>
                      </w:r>
                      <w:r w:rsidR="00F36F74" w:rsidRPr="00F36F74">
                        <w:rPr>
                          <w:b/>
                          <w:lang w:val="en-US"/>
                        </w:rPr>
                        <w:tab/>
                      </w:r>
                      <w:r w:rsidR="00F36F74" w:rsidRPr="00F36F74">
                        <w:rPr>
                          <w:b/>
                          <w:lang w:val="en-US"/>
                        </w:rPr>
                        <w:tab/>
                      </w:r>
                      <w:r w:rsidR="00F36F74" w:rsidRPr="00F36F74">
                        <w:rPr>
                          <w:b/>
                          <w:lang w:val="en-US"/>
                        </w:rPr>
                        <w:tab/>
                      </w:r>
                      <w:r w:rsidRPr="00F36F74">
                        <w:rPr>
                          <w:b/>
                          <w:lang w:val="en-US"/>
                        </w:rPr>
                        <w:t xml:space="preserve">UNIT </w:t>
                      </w:r>
                      <w:r w:rsidR="00876C31">
                        <w:rPr>
                          <w:b/>
                          <w:lang w:val="en-US"/>
                        </w:rPr>
                        <w:t>3-4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872731" w14:textId="3FBE0C82" w:rsidR="00F36F74" w:rsidRPr="0077641A" w:rsidRDefault="00F36F74" w:rsidP="00E77845">
      <w:pPr>
        <w:tabs>
          <w:tab w:val="left" w:pos="585"/>
          <w:tab w:val="center" w:pos="4419"/>
        </w:tabs>
        <w:spacing w:after="0" w:line="240" w:lineRule="auto"/>
        <w:ind w:left="-567"/>
        <w:jc w:val="both"/>
        <w:rPr>
          <w:b/>
          <w:sz w:val="26"/>
          <w:szCs w:val="26"/>
          <w:lang w:val="en-US"/>
        </w:rPr>
      </w:pPr>
      <w:r w:rsidRPr="0077641A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59DA50" wp14:editId="1CD178D1">
                <wp:simplePos x="0" y="0"/>
                <wp:positionH relativeFrom="page">
                  <wp:posOffset>428626</wp:posOffset>
                </wp:positionH>
                <wp:positionV relativeFrom="paragraph">
                  <wp:posOffset>142240</wp:posOffset>
                </wp:positionV>
                <wp:extent cx="1581150" cy="307975"/>
                <wp:effectExtent l="0" t="0" r="0" b="0"/>
                <wp:wrapNone/>
                <wp:docPr id="3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0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849006" w14:textId="4E90D29D" w:rsidR="00810EA6" w:rsidRPr="00F36F74" w:rsidRDefault="00810EA6" w:rsidP="0041701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36F74">
                              <w:rPr>
                                <w:rFonts w:cs="Arial"/>
                                <w:b/>
                                <w:szCs w:val="20"/>
                                <w:lang w:val="en-US"/>
                              </w:rPr>
                              <w:t xml:space="preserve">PART I. VOCABULARY </w:t>
                            </w:r>
                          </w:p>
                          <w:p w14:paraId="58BCBFE7" w14:textId="1A95F07A" w:rsidR="00810EA6" w:rsidRPr="00F36F74" w:rsidRDefault="00810EA6" w:rsidP="00F540AE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9DA50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7" type="#_x0000_t202" style="position:absolute;left:0;text-align:left;margin-left:33.75pt;margin-top:11.2pt;width:124.5pt;height:24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" fillcolor="#f2f2f2 [3052]" stroked="f">
                <v:textbox inset=",2mm,,2mm">
                  <w:txbxContent>
                    <w:p w14:paraId="0A849006" w14:textId="4E90D29D" w:rsidR="00810EA6" w:rsidRPr="00F36F74" w:rsidRDefault="00810EA6" w:rsidP="00417019">
                      <w:pPr>
                        <w:rPr>
                          <w:b/>
                          <w:lang w:val="en-US"/>
                        </w:rPr>
                      </w:pPr>
                      <w:r w:rsidRPr="00F36F74">
                        <w:rPr>
                          <w:rFonts w:cs="Arial"/>
                          <w:b/>
                          <w:szCs w:val="20"/>
                          <w:lang w:val="en-US"/>
                        </w:rPr>
                        <w:t xml:space="preserve">PART I. VOCABULARY </w:t>
                      </w:r>
                    </w:p>
                    <w:p w14:paraId="58BCBFE7" w14:textId="1A95F07A" w:rsidR="00810EA6" w:rsidRPr="00F36F74" w:rsidRDefault="00810EA6" w:rsidP="00F540AE">
                      <w:pPr>
                        <w:spacing w:after="0" w:line="240" w:lineRule="auto"/>
                        <w:rPr>
                          <w:rFonts w:cs="Arial"/>
                          <w:b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EC6CB5" w14:textId="0851011B" w:rsidR="00F540AE" w:rsidRPr="0077641A" w:rsidRDefault="00F540AE" w:rsidP="00F540AE">
      <w:pPr>
        <w:tabs>
          <w:tab w:val="left" w:pos="585"/>
          <w:tab w:val="center" w:pos="4419"/>
        </w:tabs>
        <w:spacing w:after="0" w:line="240" w:lineRule="auto"/>
        <w:jc w:val="both"/>
        <w:rPr>
          <w:b/>
          <w:sz w:val="28"/>
          <w:szCs w:val="28"/>
          <w:lang w:val="en-US"/>
        </w:rPr>
      </w:pPr>
    </w:p>
    <w:p w14:paraId="1EE387AB" w14:textId="77777777" w:rsidR="00876C31" w:rsidRPr="007764B9" w:rsidRDefault="00876C31" w:rsidP="00876C31">
      <w:pPr>
        <w:pStyle w:val="1Rubric"/>
      </w:pPr>
      <w:r w:rsidRPr="007764B9">
        <w:rPr>
          <w:rStyle w:val="1Rubricnumber14pt"/>
        </w:rPr>
        <w:t>1</w:t>
      </w:r>
      <w:r w:rsidRPr="007764B9">
        <w:tab/>
        <w:t>Match the verbs</w:t>
      </w:r>
      <w:r>
        <w:t xml:space="preserve"> (1–5)</w:t>
      </w:r>
      <w:r w:rsidRPr="007764B9">
        <w:t xml:space="preserve"> with the nouns</w:t>
      </w:r>
      <w:r>
        <w:t xml:space="preserve"> (a–e) to make experiences</w:t>
      </w:r>
      <w:r w:rsidRPr="007764B9">
        <w:t>.</w:t>
      </w:r>
    </w:p>
    <w:p w14:paraId="19D86DF6" w14:textId="77777777" w:rsidR="00876C31" w:rsidRPr="004932F1" w:rsidRDefault="00876C31" w:rsidP="00876C31">
      <w:pPr>
        <w:pStyle w:val="2Numberedtext"/>
        <w:tabs>
          <w:tab w:val="left" w:pos="2268"/>
          <w:tab w:val="left" w:pos="2552"/>
        </w:tabs>
      </w:pPr>
      <w:r w:rsidRPr="004932F1">
        <w:rPr>
          <w:b/>
        </w:rPr>
        <w:t>1</w:t>
      </w:r>
      <w:r w:rsidRPr="004932F1">
        <w:tab/>
        <w:t>meet</w:t>
      </w:r>
      <w:r w:rsidRPr="004932F1">
        <w:tab/>
      </w:r>
      <w:r>
        <w:tab/>
      </w:r>
      <w:proofErr w:type="gramStart"/>
      <w:r w:rsidRPr="004932F1">
        <w:rPr>
          <w:b/>
        </w:rPr>
        <w:t>a</w:t>
      </w:r>
      <w:r w:rsidRPr="004932F1">
        <w:tab/>
        <w:t>an</w:t>
      </w:r>
      <w:proofErr w:type="gramEnd"/>
      <w:r w:rsidRPr="004932F1">
        <w:t xml:space="preserve"> exotic animal</w:t>
      </w:r>
    </w:p>
    <w:p w14:paraId="1EFF2ABF" w14:textId="77777777" w:rsidR="00876C31" w:rsidRPr="004932F1" w:rsidRDefault="00876C31" w:rsidP="00876C31">
      <w:pPr>
        <w:pStyle w:val="2Numberedtext"/>
        <w:tabs>
          <w:tab w:val="left" w:pos="2268"/>
          <w:tab w:val="left" w:pos="2552"/>
        </w:tabs>
      </w:pPr>
      <w:r w:rsidRPr="004932F1">
        <w:rPr>
          <w:b/>
        </w:rPr>
        <w:t>2</w:t>
      </w:r>
      <w:r w:rsidRPr="004932F1">
        <w:tab/>
        <w:t>ride</w:t>
      </w:r>
      <w:r w:rsidRPr="004932F1">
        <w:tab/>
      </w:r>
      <w:r>
        <w:tab/>
      </w:r>
      <w:r w:rsidRPr="004932F1">
        <w:rPr>
          <w:b/>
        </w:rPr>
        <w:t>b</w:t>
      </w:r>
      <w:r w:rsidRPr="004932F1">
        <w:tab/>
        <w:t>in a tent</w:t>
      </w:r>
    </w:p>
    <w:p w14:paraId="3E179397" w14:textId="77777777" w:rsidR="00876C31" w:rsidRPr="004932F1" w:rsidRDefault="00876C31" w:rsidP="00876C31">
      <w:pPr>
        <w:pStyle w:val="2Numberedtext"/>
        <w:tabs>
          <w:tab w:val="left" w:pos="2268"/>
          <w:tab w:val="left" w:pos="2552"/>
        </w:tabs>
      </w:pPr>
      <w:r w:rsidRPr="004932F1">
        <w:rPr>
          <w:b/>
        </w:rPr>
        <w:t>3</w:t>
      </w:r>
      <w:r w:rsidRPr="004932F1">
        <w:tab/>
        <w:t>sleep</w:t>
      </w:r>
      <w:r w:rsidRPr="004932F1">
        <w:tab/>
      </w:r>
      <w:r>
        <w:tab/>
      </w:r>
      <w:r w:rsidRPr="004932F1">
        <w:rPr>
          <w:b/>
        </w:rPr>
        <w:t>c</w:t>
      </w:r>
      <w:r w:rsidRPr="004932F1">
        <w:tab/>
        <w:t>in a helicopter</w:t>
      </w:r>
    </w:p>
    <w:p w14:paraId="2985D628" w14:textId="77777777" w:rsidR="00876C31" w:rsidRPr="004932F1" w:rsidRDefault="00876C31" w:rsidP="00876C31">
      <w:pPr>
        <w:pStyle w:val="2Numberedtext"/>
        <w:tabs>
          <w:tab w:val="left" w:pos="2268"/>
          <w:tab w:val="left" w:pos="2552"/>
        </w:tabs>
      </w:pPr>
      <w:r w:rsidRPr="004932F1">
        <w:rPr>
          <w:b/>
        </w:rPr>
        <w:t>4</w:t>
      </w:r>
      <w:r w:rsidRPr="004932F1">
        <w:tab/>
        <w:t>hold</w:t>
      </w:r>
      <w:r w:rsidRPr="004932F1">
        <w:tab/>
      </w:r>
      <w:r>
        <w:tab/>
      </w:r>
      <w:r w:rsidRPr="004932F1">
        <w:rPr>
          <w:b/>
        </w:rPr>
        <w:t>d</w:t>
      </w:r>
      <w:r w:rsidRPr="004932F1">
        <w:tab/>
        <w:t>a famous person</w:t>
      </w:r>
    </w:p>
    <w:p w14:paraId="0E758F41" w14:textId="77777777" w:rsidR="00876C31" w:rsidRPr="004932F1" w:rsidRDefault="00876C31" w:rsidP="00876C31">
      <w:pPr>
        <w:pStyle w:val="2Numberedtext"/>
        <w:tabs>
          <w:tab w:val="left" w:pos="2268"/>
          <w:tab w:val="left" w:pos="2552"/>
        </w:tabs>
      </w:pPr>
      <w:r w:rsidRPr="004932F1">
        <w:rPr>
          <w:b/>
        </w:rPr>
        <w:t>5</w:t>
      </w:r>
      <w:r w:rsidRPr="004932F1">
        <w:tab/>
        <w:t>fly</w:t>
      </w:r>
      <w:r w:rsidRPr="004932F1">
        <w:tab/>
      </w:r>
      <w:r>
        <w:tab/>
      </w:r>
      <w:r w:rsidRPr="004932F1">
        <w:rPr>
          <w:b/>
        </w:rPr>
        <w:t>e</w:t>
      </w:r>
      <w:r w:rsidRPr="004932F1">
        <w:tab/>
        <w:t>a quad bike</w:t>
      </w:r>
    </w:p>
    <w:p w14:paraId="4F057878" w14:textId="77777777" w:rsidR="00876C31" w:rsidRPr="007764B9" w:rsidRDefault="00876C31" w:rsidP="00876C31">
      <w:pPr>
        <w:pStyle w:val="4Score"/>
      </w:pPr>
      <w:r w:rsidRPr="007764B9">
        <w:t>___ / 5</w:t>
      </w:r>
    </w:p>
    <w:p w14:paraId="1FEB74DA" w14:textId="56FF4E0E" w:rsidR="00876C31" w:rsidRDefault="00876C31" w:rsidP="00876C31">
      <w:pPr>
        <w:pStyle w:val="1Rubric"/>
      </w:pPr>
      <w:r w:rsidRPr="007764B9">
        <w:rPr>
          <w:rStyle w:val="1Rubricnumber14pt"/>
        </w:rPr>
        <w:t>2</w:t>
      </w:r>
      <w:r w:rsidRPr="007764B9">
        <w:tab/>
        <w:t>Complete the sentences with the words in the box.</w:t>
      </w:r>
    </w:p>
    <w:p w14:paraId="26EEA032" w14:textId="77777777" w:rsidR="00876C31" w:rsidRPr="0026576B" w:rsidRDefault="00876C31" w:rsidP="00876C31">
      <w:pPr>
        <w:pStyle w:val="Wordpo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</w:t>
      </w:r>
      <w:r w:rsidRPr="0026576B">
        <w:t>ownload   tap   save   delete   charge</w:t>
      </w:r>
    </w:p>
    <w:p w14:paraId="2B845F34" w14:textId="77777777" w:rsidR="00876C31" w:rsidRPr="007764B9" w:rsidRDefault="00876C31" w:rsidP="00876C31">
      <w:pPr>
        <w:pStyle w:val="2Numberedtext"/>
        <w:spacing w:before="120"/>
      </w:pPr>
      <w:r w:rsidRPr="004932F1">
        <w:rPr>
          <w:b/>
        </w:rPr>
        <w:t>1</w:t>
      </w:r>
      <w:r w:rsidRPr="0026576B">
        <w:tab/>
      </w:r>
      <w:r w:rsidRPr="007764B9">
        <w:t xml:space="preserve">Adam </w:t>
      </w:r>
      <w:r>
        <w:t>loves to</w:t>
      </w:r>
      <w:r w:rsidRPr="007764B9">
        <w:t xml:space="preserve"> </w:t>
      </w:r>
      <w:r>
        <w:t>________</w:t>
      </w:r>
      <w:r w:rsidRPr="007764B9">
        <w:t xml:space="preserve"> </w:t>
      </w:r>
      <w:r>
        <w:t xml:space="preserve">new </w:t>
      </w:r>
      <w:r w:rsidRPr="007764B9">
        <w:t>music.</w:t>
      </w:r>
    </w:p>
    <w:p w14:paraId="10451AD8" w14:textId="77777777" w:rsidR="00876C31" w:rsidRPr="007764B9" w:rsidRDefault="00876C31" w:rsidP="00876C31">
      <w:pPr>
        <w:pStyle w:val="2Numberedtext"/>
      </w:pPr>
      <w:r w:rsidRPr="004932F1">
        <w:rPr>
          <w:b/>
        </w:rPr>
        <w:t>2</w:t>
      </w:r>
      <w:r w:rsidRPr="0026576B">
        <w:tab/>
      </w:r>
      <w:r>
        <w:t>Many people</w:t>
      </w:r>
      <w:r w:rsidRPr="007764B9">
        <w:t xml:space="preserve"> </w:t>
      </w:r>
      <w:r>
        <w:t>________ their cell phones at night</w:t>
      </w:r>
      <w:r w:rsidRPr="007764B9">
        <w:t>.</w:t>
      </w:r>
    </w:p>
    <w:p w14:paraId="462398D9" w14:textId="77777777" w:rsidR="00876C31" w:rsidRPr="007764B9" w:rsidRDefault="00876C31" w:rsidP="00876C31">
      <w:pPr>
        <w:pStyle w:val="2Numberedtext"/>
      </w:pPr>
      <w:r w:rsidRPr="004932F1">
        <w:rPr>
          <w:b/>
        </w:rPr>
        <w:t>3</w:t>
      </w:r>
      <w:r w:rsidRPr="0026576B">
        <w:tab/>
        <w:t xml:space="preserve">How do you </w:t>
      </w:r>
      <w:r>
        <w:t>start the game?</w:t>
      </w:r>
      <w:r w:rsidRPr="007764B9">
        <w:t xml:space="preserve"> </w:t>
      </w:r>
      <w:r>
        <w:t>________</w:t>
      </w:r>
      <w:r w:rsidRPr="007764B9">
        <w:t xml:space="preserve"> </w:t>
      </w:r>
      <w:r>
        <w:t>the screen</w:t>
      </w:r>
      <w:r w:rsidRPr="007764B9">
        <w:t>.</w:t>
      </w:r>
    </w:p>
    <w:p w14:paraId="5EABA881" w14:textId="77777777" w:rsidR="00876C31" w:rsidRPr="007764B9" w:rsidRDefault="00876C31" w:rsidP="00876C31">
      <w:pPr>
        <w:pStyle w:val="2Numberedtext"/>
      </w:pPr>
      <w:r w:rsidRPr="004932F1">
        <w:rPr>
          <w:b/>
        </w:rPr>
        <w:t>4</w:t>
      </w:r>
      <w:r w:rsidRPr="0026576B">
        <w:tab/>
      </w:r>
      <w:r>
        <w:t>Please</w:t>
      </w:r>
      <w:r w:rsidRPr="007764B9">
        <w:t xml:space="preserve"> </w:t>
      </w:r>
      <w:r>
        <w:t>________</w:t>
      </w:r>
      <w:r w:rsidRPr="007764B9">
        <w:t xml:space="preserve"> </w:t>
      </w:r>
      <w:r>
        <w:t>the information that you don’t need</w:t>
      </w:r>
      <w:r w:rsidRPr="007764B9">
        <w:t>.</w:t>
      </w:r>
    </w:p>
    <w:p w14:paraId="7A6C3760" w14:textId="77777777" w:rsidR="00876C31" w:rsidRPr="007764B9" w:rsidRDefault="00876C31" w:rsidP="00876C31">
      <w:pPr>
        <w:pStyle w:val="2Numberedtext"/>
      </w:pPr>
      <w:r w:rsidRPr="004932F1">
        <w:rPr>
          <w:b/>
        </w:rPr>
        <w:t>5</w:t>
      </w:r>
      <w:r w:rsidRPr="0026576B">
        <w:tab/>
      </w:r>
      <w:r>
        <w:t>You should</w:t>
      </w:r>
      <w:r w:rsidRPr="007764B9">
        <w:t xml:space="preserve"> </w:t>
      </w:r>
      <w:r>
        <w:t>________</w:t>
      </w:r>
      <w:r w:rsidRPr="007764B9">
        <w:t xml:space="preserve"> </w:t>
      </w:r>
      <w:r>
        <w:t>your homework project regularly</w:t>
      </w:r>
      <w:r w:rsidRPr="007764B9">
        <w:t>.</w:t>
      </w:r>
    </w:p>
    <w:p w14:paraId="249547E7" w14:textId="77777777" w:rsidR="00876C31" w:rsidRPr="007764B9" w:rsidRDefault="00876C31" w:rsidP="00876C31">
      <w:pPr>
        <w:pStyle w:val="4Score"/>
      </w:pPr>
      <w:r w:rsidRPr="007764B9">
        <w:t>___ / 5</w:t>
      </w:r>
    </w:p>
    <w:p w14:paraId="3EA98D49" w14:textId="41CA0190" w:rsidR="00F36F74" w:rsidRPr="00333FC4" w:rsidRDefault="00F36F74" w:rsidP="00AC2A93">
      <w:pPr>
        <w:spacing w:after="0" w:line="240" w:lineRule="auto"/>
        <w:rPr>
          <w:szCs w:val="24"/>
          <w:lang w:val="en-US"/>
        </w:rPr>
      </w:pPr>
      <w:r w:rsidRPr="00F36F74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B9749E" wp14:editId="31E483A3">
                <wp:simplePos x="0" y="0"/>
                <wp:positionH relativeFrom="page">
                  <wp:posOffset>552450</wp:posOffset>
                </wp:positionH>
                <wp:positionV relativeFrom="paragraph">
                  <wp:posOffset>120650</wp:posOffset>
                </wp:positionV>
                <wp:extent cx="1457325" cy="307975"/>
                <wp:effectExtent l="0" t="0" r="9525" b="0"/>
                <wp:wrapNone/>
                <wp:docPr id="1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B6502" w14:textId="22ACE663" w:rsidR="00810EA6" w:rsidRPr="00F36F74" w:rsidRDefault="00810EA6" w:rsidP="00CB6C91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0"/>
                                <w:lang w:val="en-US"/>
                              </w:rPr>
                            </w:pPr>
                            <w:r w:rsidRPr="00F36F74">
                              <w:rPr>
                                <w:rFonts w:cs="Arial"/>
                                <w:b/>
                                <w:szCs w:val="20"/>
                                <w:lang w:val="en-US"/>
                              </w:rPr>
                              <w:t xml:space="preserve">PART II. GRAMMAR 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9749E" id="_x0000_s1028" type="#_x0000_t202" style="position:absolute;margin-left:43.5pt;margin-top:9.5pt;width:114.75pt;height:24.2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" fillcolor="#f2f2f2 [3052]" stroked="f">
                <v:textbox inset=",2mm,,2mm">
                  <w:txbxContent>
                    <w:p w14:paraId="118B6502" w14:textId="22ACE663" w:rsidR="00810EA6" w:rsidRPr="00F36F74" w:rsidRDefault="00810EA6" w:rsidP="00CB6C91">
                      <w:pPr>
                        <w:spacing w:after="0" w:line="240" w:lineRule="auto"/>
                        <w:rPr>
                          <w:rFonts w:cs="Arial"/>
                          <w:b/>
                          <w:szCs w:val="20"/>
                          <w:lang w:val="en-US"/>
                        </w:rPr>
                      </w:pPr>
                      <w:r w:rsidRPr="00F36F74">
                        <w:rPr>
                          <w:rFonts w:cs="Arial"/>
                          <w:b/>
                          <w:szCs w:val="20"/>
                          <w:lang w:val="en-US"/>
                        </w:rPr>
                        <w:t xml:space="preserve">PART II. GRAMMAR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7302AA" w14:textId="6EA6AF58" w:rsidR="00C64136" w:rsidRPr="00F36F74" w:rsidRDefault="00C64136" w:rsidP="00C64136">
      <w:pPr>
        <w:rPr>
          <w:b/>
          <w:sz w:val="24"/>
          <w:szCs w:val="24"/>
          <w:lang w:val="en-US"/>
        </w:rPr>
      </w:pPr>
    </w:p>
    <w:p w14:paraId="262A1039" w14:textId="77777777" w:rsidR="00876C31" w:rsidRPr="007764B9" w:rsidRDefault="00876C31" w:rsidP="00876C31">
      <w:pPr>
        <w:pStyle w:val="1Rubric"/>
      </w:pPr>
      <w:r w:rsidRPr="007764B9">
        <w:rPr>
          <w:rStyle w:val="1Rubricnumber14pt"/>
        </w:rPr>
        <w:t>3</w:t>
      </w:r>
      <w:r w:rsidRPr="007764B9">
        <w:tab/>
      </w:r>
      <w:r>
        <w:t>Use the prompts to w</w:t>
      </w:r>
      <w:r w:rsidRPr="007764B9">
        <w:t xml:space="preserve">rite sentences </w:t>
      </w:r>
      <w:r>
        <w:t>with</w:t>
      </w:r>
      <w:r w:rsidRPr="007764B9">
        <w:t xml:space="preserve"> </w:t>
      </w:r>
      <w:r>
        <w:t>the</w:t>
      </w:r>
      <w:r w:rsidRPr="007764B9">
        <w:t xml:space="preserve"> present perfect.</w:t>
      </w:r>
    </w:p>
    <w:p w14:paraId="36BD2530" w14:textId="77777777" w:rsidR="00876C31" w:rsidRPr="007764B9" w:rsidRDefault="00876C31" w:rsidP="00876C31">
      <w:pPr>
        <w:pStyle w:val="2Numberedtext"/>
      </w:pPr>
      <w:r w:rsidRPr="007764B9">
        <w:rPr>
          <w:b/>
        </w:rPr>
        <w:t>1</w:t>
      </w:r>
      <w:r w:rsidRPr="007764B9">
        <w:rPr>
          <w:b/>
        </w:rPr>
        <w:tab/>
      </w:r>
      <w:r w:rsidRPr="007764B9">
        <w:t xml:space="preserve">Max / </w:t>
      </w:r>
      <w:r>
        <w:t>finish</w:t>
      </w:r>
      <w:r w:rsidRPr="007764B9">
        <w:t xml:space="preserve"> / his </w:t>
      </w:r>
      <w:r>
        <w:t>dinner</w:t>
      </w:r>
      <w:r w:rsidRPr="007764B9">
        <w:t>.</w:t>
      </w:r>
    </w:p>
    <w:p w14:paraId="11486B0C" w14:textId="77777777" w:rsidR="00876C31" w:rsidRPr="007764B9" w:rsidRDefault="00876C31" w:rsidP="00876C31">
      <w:pPr>
        <w:pStyle w:val="2Numberedtext"/>
      </w:pPr>
      <w:bookmarkStart w:id="0" w:name="_Hlk530910620"/>
      <w:r w:rsidRPr="007764B9">
        <w:tab/>
      </w:r>
      <w:r>
        <w:t>_______________________________________</w:t>
      </w:r>
    </w:p>
    <w:bookmarkEnd w:id="0"/>
    <w:p w14:paraId="223F5F36" w14:textId="77777777" w:rsidR="00876C31" w:rsidRPr="007764B9" w:rsidRDefault="00876C31" w:rsidP="00876C31">
      <w:pPr>
        <w:pStyle w:val="2Numberedtext"/>
      </w:pPr>
      <w:r w:rsidRPr="007764B9">
        <w:rPr>
          <w:b/>
        </w:rPr>
        <w:t>2</w:t>
      </w:r>
      <w:r w:rsidRPr="007764B9">
        <w:rPr>
          <w:b/>
        </w:rPr>
        <w:tab/>
      </w:r>
      <w:r>
        <w:t>y</w:t>
      </w:r>
      <w:r w:rsidRPr="007764B9">
        <w:t xml:space="preserve">ou / not </w:t>
      </w:r>
      <w:r>
        <w:t>hold</w:t>
      </w:r>
      <w:r w:rsidRPr="007764B9">
        <w:t xml:space="preserve"> / </w:t>
      </w:r>
      <w:r>
        <w:t>a tarantula</w:t>
      </w:r>
      <w:r w:rsidRPr="007764B9">
        <w:t>.</w:t>
      </w:r>
    </w:p>
    <w:p w14:paraId="743468C4" w14:textId="77777777" w:rsidR="00876C31" w:rsidRPr="007764B9" w:rsidRDefault="00876C31" w:rsidP="00876C31">
      <w:pPr>
        <w:pStyle w:val="2Numberedtext"/>
      </w:pPr>
      <w:r w:rsidRPr="007764B9">
        <w:tab/>
      </w:r>
      <w:r>
        <w:t>_______________________________________</w:t>
      </w:r>
    </w:p>
    <w:p w14:paraId="19A4125A" w14:textId="77777777" w:rsidR="00876C31" w:rsidRPr="007764B9" w:rsidRDefault="00876C31" w:rsidP="00876C31">
      <w:pPr>
        <w:pStyle w:val="2Numberedtext"/>
      </w:pPr>
      <w:r w:rsidRPr="007764B9">
        <w:rPr>
          <w:b/>
        </w:rPr>
        <w:t>3</w:t>
      </w:r>
      <w:r w:rsidRPr="007764B9">
        <w:rPr>
          <w:b/>
        </w:rPr>
        <w:tab/>
      </w:r>
      <w:r w:rsidRPr="007764B9">
        <w:t>I / meet / your brother.</w:t>
      </w:r>
    </w:p>
    <w:p w14:paraId="4660D6F2" w14:textId="77777777" w:rsidR="00876C31" w:rsidRPr="007764B9" w:rsidRDefault="00876C31" w:rsidP="00876C31">
      <w:pPr>
        <w:pStyle w:val="2Numberedtext"/>
      </w:pPr>
      <w:r w:rsidRPr="007764B9">
        <w:tab/>
      </w:r>
      <w:r>
        <w:t>_______________________________________</w:t>
      </w:r>
    </w:p>
    <w:p w14:paraId="0C22CA00" w14:textId="77777777" w:rsidR="00876C31" w:rsidRPr="007764B9" w:rsidRDefault="00876C31" w:rsidP="00876C31">
      <w:pPr>
        <w:pStyle w:val="2Numberedtext"/>
      </w:pPr>
      <w:r w:rsidRPr="007764B9">
        <w:rPr>
          <w:b/>
        </w:rPr>
        <w:t>4</w:t>
      </w:r>
      <w:r w:rsidRPr="007764B9">
        <w:rPr>
          <w:b/>
        </w:rPr>
        <w:tab/>
      </w:r>
      <w:r>
        <w:t>Grace and David</w:t>
      </w:r>
      <w:r w:rsidRPr="007764B9">
        <w:t xml:space="preserve"> / not speak / </w:t>
      </w:r>
      <w:r>
        <w:t xml:space="preserve">to </w:t>
      </w:r>
      <w:r w:rsidRPr="007764B9">
        <w:t>anyone.</w:t>
      </w:r>
    </w:p>
    <w:p w14:paraId="2DAC0B70" w14:textId="77777777" w:rsidR="00876C31" w:rsidRPr="007764B9" w:rsidRDefault="00876C31" w:rsidP="00876C31">
      <w:pPr>
        <w:pStyle w:val="2Numberedtext"/>
      </w:pPr>
      <w:r w:rsidRPr="007764B9">
        <w:tab/>
      </w:r>
      <w:r>
        <w:t>_______________________________________</w:t>
      </w:r>
    </w:p>
    <w:p w14:paraId="3C3F8C53" w14:textId="77777777" w:rsidR="00876C31" w:rsidRPr="007764B9" w:rsidRDefault="00876C31" w:rsidP="00876C31">
      <w:pPr>
        <w:pStyle w:val="2Numberedtext"/>
      </w:pPr>
      <w:r w:rsidRPr="007764B9">
        <w:rPr>
          <w:b/>
        </w:rPr>
        <w:t>5</w:t>
      </w:r>
      <w:r w:rsidRPr="007764B9">
        <w:rPr>
          <w:b/>
        </w:rPr>
        <w:tab/>
      </w:r>
      <w:r w:rsidRPr="007764B9">
        <w:t xml:space="preserve">Mom / </w:t>
      </w:r>
      <w:r>
        <w:t>write</w:t>
      </w:r>
      <w:r w:rsidRPr="007764B9">
        <w:t xml:space="preserve"> / a </w:t>
      </w:r>
      <w:r>
        <w:t>book</w:t>
      </w:r>
      <w:r w:rsidRPr="007764B9">
        <w:t>.</w:t>
      </w:r>
    </w:p>
    <w:p w14:paraId="6CF70E50" w14:textId="77777777" w:rsidR="00876C31" w:rsidRPr="007764B9" w:rsidRDefault="00876C31" w:rsidP="00876C31">
      <w:pPr>
        <w:pStyle w:val="2Numberedtext"/>
      </w:pPr>
      <w:r w:rsidRPr="007764B9">
        <w:tab/>
      </w:r>
      <w:r>
        <w:t>_______________________________________</w:t>
      </w:r>
    </w:p>
    <w:p w14:paraId="5CECFBD0" w14:textId="77777777" w:rsidR="00876C31" w:rsidRDefault="00876C31" w:rsidP="00876C31">
      <w:pPr>
        <w:pStyle w:val="4Score"/>
        <w:rPr>
          <w:rStyle w:val="1Rubricnumber14pt"/>
        </w:rPr>
      </w:pPr>
      <w:r w:rsidRPr="007764B9">
        <w:t>___ / 5</w:t>
      </w:r>
      <w:bookmarkStart w:id="1" w:name="_Hlk530904359"/>
    </w:p>
    <w:p w14:paraId="0A853202" w14:textId="77777777" w:rsidR="00876C31" w:rsidRPr="00CB778B" w:rsidRDefault="00876C31" w:rsidP="00876C31">
      <w:pPr>
        <w:pStyle w:val="1Rubric"/>
      </w:pPr>
      <w:r>
        <w:rPr>
          <w:rStyle w:val="1Rubricnumber14pt"/>
        </w:rPr>
        <w:br w:type="column"/>
      </w:r>
      <w:r>
        <w:rPr>
          <w:rStyle w:val="1Rubricnumber14pt"/>
        </w:rPr>
        <w:lastRenderedPageBreak/>
        <w:t>4</w:t>
      </w:r>
      <w:r w:rsidRPr="007764B9">
        <w:tab/>
      </w:r>
      <w:r w:rsidRPr="00CB778B">
        <w:t xml:space="preserve">Complete the </w:t>
      </w:r>
      <w:r>
        <w:t>dialogue</w:t>
      </w:r>
      <w:r w:rsidRPr="00CB778B">
        <w:t xml:space="preserve"> with the present perfect and </w:t>
      </w:r>
      <w:r w:rsidRPr="00CB778B">
        <w:rPr>
          <w:i/>
        </w:rPr>
        <w:t>been</w:t>
      </w:r>
      <w:r w:rsidRPr="00CB778B">
        <w:t xml:space="preserve"> or </w:t>
      </w:r>
      <w:r w:rsidRPr="00CB778B">
        <w:rPr>
          <w:i/>
        </w:rPr>
        <w:t>gone</w:t>
      </w:r>
      <w:r w:rsidRPr="00CB778B">
        <w:t>.</w:t>
      </w:r>
    </w:p>
    <w:bookmarkEnd w:id="1"/>
    <w:p w14:paraId="32DC293B" w14:textId="77777777" w:rsidR="00876C31" w:rsidRPr="004932F1" w:rsidRDefault="00876C31" w:rsidP="00876C31">
      <w:pPr>
        <w:pStyle w:val="2Numberedtext"/>
        <w:tabs>
          <w:tab w:val="clear" w:pos="709"/>
          <w:tab w:val="left" w:pos="851"/>
        </w:tabs>
        <w:ind w:left="851" w:hanging="567"/>
      </w:pPr>
      <w:r w:rsidRPr="004932F1">
        <w:rPr>
          <w:b/>
        </w:rPr>
        <w:t>Dad</w:t>
      </w:r>
      <w:r w:rsidRPr="004932F1">
        <w:tab/>
        <w:t xml:space="preserve">You’re </w:t>
      </w:r>
      <w:r>
        <w:t xml:space="preserve">home </w:t>
      </w:r>
      <w:r w:rsidRPr="004932F1">
        <w:t xml:space="preserve">late. Where </w:t>
      </w:r>
      <w:r w:rsidRPr="004932F1">
        <w:rPr>
          <w:vertAlign w:val="superscript"/>
        </w:rPr>
        <w:t>1</w:t>
      </w:r>
      <w:r w:rsidRPr="004932F1">
        <w:t>______________? We didn’t know where you were!</w:t>
      </w:r>
    </w:p>
    <w:p w14:paraId="4326803E" w14:textId="77777777" w:rsidR="00876C31" w:rsidRPr="004932F1" w:rsidRDefault="00876C31" w:rsidP="00876C31">
      <w:pPr>
        <w:pStyle w:val="2Numberedtext"/>
        <w:tabs>
          <w:tab w:val="clear" w:pos="709"/>
          <w:tab w:val="left" w:pos="851"/>
        </w:tabs>
        <w:ind w:left="851" w:hanging="567"/>
      </w:pPr>
      <w:r w:rsidRPr="004932F1">
        <w:rPr>
          <w:b/>
        </w:rPr>
        <w:t>Eric</w:t>
      </w:r>
      <w:r w:rsidRPr="004932F1">
        <w:tab/>
        <w:t xml:space="preserve">Sorry, I </w:t>
      </w:r>
      <w:r w:rsidRPr="004932F1">
        <w:rPr>
          <w:vertAlign w:val="superscript"/>
        </w:rPr>
        <w:t>2</w:t>
      </w:r>
      <w:r w:rsidRPr="004932F1">
        <w:t xml:space="preserve">______________ </w:t>
      </w:r>
      <w:r>
        <w:t>at</w:t>
      </w:r>
      <w:r w:rsidRPr="004932F1">
        <w:t xml:space="preserve"> Alexa’s house.</w:t>
      </w:r>
    </w:p>
    <w:p w14:paraId="3712B320" w14:textId="77777777" w:rsidR="00876C31" w:rsidRPr="004932F1" w:rsidRDefault="00876C31" w:rsidP="00876C31">
      <w:pPr>
        <w:pStyle w:val="2Numberedtext"/>
        <w:tabs>
          <w:tab w:val="clear" w:pos="709"/>
          <w:tab w:val="left" w:pos="851"/>
        </w:tabs>
        <w:ind w:left="851" w:hanging="567"/>
      </w:pPr>
      <w:r w:rsidRPr="004932F1">
        <w:rPr>
          <w:b/>
        </w:rPr>
        <w:t>Dad</w:t>
      </w:r>
      <w:r w:rsidRPr="004932F1">
        <w:tab/>
        <w:t xml:space="preserve">And do you know where your sisters </w:t>
      </w:r>
      <w:r w:rsidRPr="004932F1">
        <w:rPr>
          <w:vertAlign w:val="superscript"/>
        </w:rPr>
        <w:t>3</w:t>
      </w:r>
      <w:r w:rsidRPr="004932F1">
        <w:t xml:space="preserve">______________? </w:t>
      </w:r>
    </w:p>
    <w:p w14:paraId="636E9BFA" w14:textId="77777777" w:rsidR="00876C31" w:rsidRPr="004932F1" w:rsidRDefault="00876C31" w:rsidP="00876C31">
      <w:pPr>
        <w:pStyle w:val="2Numberedtext"/>
        <w:tabs>
          <w:tab w:val="clear" w:pos="709"/>
          <w:tab w:val="left" w:pos="851"/>
        </w:tabs>
        <w:ind w:left="851" w:hanging="567"/>
      </w:pPr>
      <w:r w:rsidRPr="004932F1">
        <w:rPr>
          <w:b/>
        </w:rPr>
        <w:t>Eric</w:t>
      </w:r>
      <w:r w:rsidRPr="004932F1">
        <w:tab/>
        <w:t xml:space="preserve">Maybe the mall? They </w:t>
      </w:r>
      <w:r w:rsidRPr="004932F1">
        <w:rPr>
          <w:vertAlign w:val="superscript"/>
        </w:rPr>
        <w:t>4</w:t>
      </w:r>
      <w:r w:rsidRPr="004932F1">
        <w:t>______________ there every day this week. Where’s Mom?</w:t>
      </w:r>
    </w:p>
    <w:p w14:paraId="2562BF5B" w14:textId="77777777" w:rsidR="00876C31" w:rsidRPr="004932F1" w:rsidRDefault="00876C31" w:rsidP="00876C31">
      <w:pPr>
        <w:pStyle w:val="2Numberedtext"/>
        <w:tabs>
          <w:tab w:val="clear" w:pos="709"/>
          <w:tab w:val="left" w:pos="851"/>
        </w:tabs>
        <w:ind w:left="851" w:hanging="567"/>
      </w:pPr>
      <w:r w:rsidRPr="004932F1">
        <w:rPr>
          <w:b/>
        </w:rPr>
        <w:t>Dad</w:t>
      </w:r>
      <w:r w:rsidRPr="004932F1">
        <w:tab/>
        <w:t xml:space="preserve">She </w:t>
      </w:r>
      <w:r w:rsidRPr="004932F1">
        <w:rPr>
          <w:vertAlign w:val="superscript"/>
        </w:rPr>
        <w:t>5</w:t>
      </w:r>
      <w:r w:rsidRPr="004932F1">
        <w:t>______________ to work. She’s working evenings this week.</w:t>
      </w:r>
    </w:p>
    <w:p w14:paraId="5853D15C" w14:textId="77777777" w:rsidR="00876C31" w:rsidRPr="007764B9" w:rsidRDefault="00876C31" w:rsidP="00876C31">
      <w:pPr>
        <w:pStyle w:val="4Score"/>
      </w:pPr>
      <w:r w:rsidRPr="007764B9">
        <w:t>___ / 5</w:t>
      </w:r>
    </w:p>
    <w:p w14:paraId="30D19D4D" w14:textId="1B3C89CF" w:rsidR="006B1696" w:rsidRDefault="006B1696" w:rsidP="00333FC4">
      <w:pPr>
        <w:spacing w:after="0" w:line="240" w:lineRule="auto"/>
        <w:jc w:val="right"/>
        <w:rPr>
          <w:rFonts w:cstheme="majorHAnsi"/>
          <w:b/>
          <w:bCs/>
          <w:color w:val="333333"/>
          <w:sz w:val="24"/>
          <w:szCs w:val="24"/>
          <w:lang w:val="en-US"/>
        </w:rPr>
      </w:pPr>
    </w:p>
    <w:p w14:paraId="2DE4E7B5" w14:textId="199806D2" w:rsidR="00040482" w:rsidRDefault="00040482" w:rsidP="00333FC4">
      <w:pPr>
        <w:spacing w:after="0" w:line="240" w:lineRule="auto"/>
        <w:jc w:val="right"/>
        <w:rPr>
          <w:szCs w:val="24"/>
          <w:lang w:val="en-US"/>
        </w:rPr>
      </w:pPr>
      <w:r w:rsidRPr="00F36F74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F14C6" wp14:editId="59149258">
                <wp:simplePos x="0" y="0"/>
                <wp:positionH relativeFrom="page">
                  <wp:posOffset>536575</wp:posOffset>
                </wp:positionH>
                <wp:positionV relativeFrom="paragraph">
                  <wp:posOffset>20320</wp:posOffset>
                </wp:positionV>
                <wp:extent cx="1476375" cy="307975"/>
                <wp:effectExtent l="0" t="0" r="9525" b="0"/>
                <wp:wrapNone/>
                <wp:docPr id="6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0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C81E70" w14:textId="193980EE" w:rsidR="00810EA6" w:rsidRPr="00F36F74" w:rsidRDefault="00810EA6" w:rsidP="00205ABA">
                            <w:pPr>
                              <w:spacing w:after="0" w:line="240" w:lineRule="auto"/>
                            </w:pPr>
                            <w:r w:rsidRPr="00F36F74">
                              <w:rPr>
                                <w:rFonts w:cs="Arial"/>
                                <w:b/>
                                <w:szCs w:val="20"/>
                                <w:lang w:val="en-US"/>
                              </w:rPr>
                              <w:t xml:space="preserve">PART III. LISTENING 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F14C6" id="_x0000_s1029" type="#_x0000_t202" style="position:absolute;left:0;text-align:left;margin-left:42.25pt;margin-top:1.6pt;width:116.2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" fillcolor="#f2f2f2 [3052]" stroked="f">
                <v:textbox inset=",2mm,,2mm">
                  <w:txbxContent>
                    <w:p w14:paraId="68C81E70" w14:textId="193980EE" w:rsidR="00810EA6" w:rsidRPr="00F36F74" w:rsidRDefault="00810EA6" w:rsidP="00205ABA">
                      <w:pPr>
                        <w:spacing w:after="0" w:line="240" w:lineRule="auto"/>
                      </w:pPr>
                      <w:r w:rsidRPr="00F36F74">
                        <w:rPr>
                          <w:rFonts w:cs="Arial"/>
                          <w:b/>
                          <w:szCs w:val="20"/>
                          <w:lang w:val="en-US"/>
                        </w:rPr>
                        <w:t xml:space="preserve">PART III. LISTENING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7CFF2B" w14:textId="46B73B14" w:rsidR="00333FC4" w:rsidRDefault="00333FC4" w:rsidP="00333FC4">
      <w:pPr>
        <w:spacing w:after="0" w:line="240" w:lineRule="auto"/>
        <w:jc w:val="right"/>
        <w:rPr>
          <w:szCs w:val="24"/>
          <w:lang w:val="en-US"/>
        </w:rPr>
      </w:pPr>
    </w:p>
    <w:p w14:paraId="189F9CBE" w14:textId="11747C77" w:rsidR="00876C31" w:rsidRPr="004932F1" w:rsidRDefault="00876C31" w:rsidP="00876C31">
      <w:pPr>
        <w:pStyle w:val="1Rubric"/>
        <w:ind w:hanging="426"/>
      </w:pPr>
      <w:r>
        <w:rPr>
          <w:bCs/>
          <w:noProof/>
          <w:sz w:val="28"/>
        </w:rPr>
        <w:drawing>
          <wp:anchor distT="0" distB="0" distL="114300" distR="114300" simplePos="0" relativeHeight="251675136" behindDoc="0" locked="0" layoutInCell="1" allowOverlap="0" wp14:anchorId="6AC81377" wp14:editId="63974B08">
            <wp:simplePos x="0" y="0"/>
            <wp:positionH relativeFrom="column">
              <wp:posOffset>157480</wp:posOffset>
            </wp:positionH>
            <wp:positionV relativeFrom="paragraph">
              <wp:posOffset>38100</wp:posOffset>
            </wp:positionV>
            <wp:extent cx="226695" cy="226695"/>
            <wp:effectExtent l="0" t="0" r="1905" b="1905"/>
            <wp:wrapNone/>
            <wp:docPr id="91168787" name="Imagen 8" descr="C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D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1Rubricnumber14pt"/>
          <w:bCs/>
        </w:rPr>
        <w:t>5</w:t>
      </w:r>
      <w:r w:rsidRPr="004932F1">
        <w:rPr>
          <w:bCs/>
        </w:rPr>
        <w:tab/>
      </w:r>
      <w:r>
        <w:rPr>
          <w:bCs/>
        </w:rPr>
        <w:t xml:space="preserve">       </w:t>
      </w:r>
      <w:r w:rsidRPr="00E6325F">
        <w:rPr>
          <w:bCs/>
        </w:rPr>
        <w:t>T</w:t>
      </w:r>
      <w:proofErr w:type="gramStart"/>
      <w:r w:rsidRPr="00E6325F">
        <w:rPr>
          <w:bCs/>
        </w:rPr>
        <w:t>0</w:t>
      </w:r>
      <w:r>
        <w:rPr>
          <w:bCs/>
        </w:rPr>
        <w:t xml:space="preserve">2  </w:t>
      </w:r>
      <w:r w:rsidRPr="004064D3">
        <w:t>Listen</w:t>
      </w:r>
      <w:proofErr w:type="gramEnd"/>
      <w:r w:rsidRPr="004064D3">
        <w:t xml:space="preserve"> and write </w:t>
      </w:r>
      <w:r w:rsidRPr="004932F1">
        <w:rPr>
          <w:i/>
        </w:rPr>
        <w:t>T</w:t>
      </w:r>
      <w:r w:rsidRPr="004064D3">
        <w:t xml:space="preserve"> (true) or </w:t>
      </w:r>
      <w:r w:rsidRPr="004932F1">
        <w:rPr>
          <w:i/>
        </w:rPr>
        <w:t>F</w:t>
      </w:r>
      <w:r w:rsidRPr="004064D3">
        <w:t xml:space="preserve"> (false) next to the statements.</w:t>
      </w:r>
    </w:p>
    <w:p w14:paraId="3E4CD6B4" w14:textId="77777777" w:rsidR="00876C31" w:rsidRPr="00DC3483" w:rsidRDefault="00876C31" w:rsidP="00876C31">
      <w:pPr>
        <w:pStyle w:val="2Numberedtext"/>
      </w:pPr>
      <w:r w:rsidRPr="004932F1">
        <w:rPr>
          <w:b/>
        </w:rPr>
        <w:t>1</w:t>
      </w:r>
      <w:r w:rsidRPr="00DC3483">
        <w:tab/>
        <w:t>Louise has played games on her laptop.</w:t>
      </w:r>
      <w:r>
        <w:t xml:space="preserve"> ___</w:t>
      </w:r>
    </w:p>
    <w:p w14:paraId="24D57B47" w14:textId="77777777" w:rsidR="00876C31" w:rsidRPr="00DC3483" w:rsidRDefault="00876C31" w:rsidP="00876C31">
      <w:pPr>
        <w:pStyle w:val="2Numberedtext"/>
      </w:pPr>
      <w:r w:rsidRPr="004932F1">
        <w:rPr>
          <w:b/>
        </w:rPr>
        <w:t>2</w:t>
      </w:r>
      <w:r w:rsidRPr="00DC3483">
        <w:tab/>
      </w:r>
      <w:r>
        <w:t>Tyler</w:t>
      </w:r>
      <w:r w:rsidRPr="00DC3483">
        <w:t xml:space="preserve"> has seen Emma’s vlog.</w:t>
      </w:r>
      <w:r>
        <w:t xml:space="preserve"> ___</w:t>
      </w:r>
    </w:p>
    <w:p w14:paraId="2CE71C00" w14:textId="46BB9257" w:rsidR="00876C31" w:rsidRPr="00DC3483" w:rsidRDefault="00876C31" w:rsidP="00876C31">
      <w:pPr>
        <w:pStyle w:val="2Numberedtext"/>
      </w:pPr>
      <w:r w:rsidRPr="004932F1">
        <w:rPr>
          <w:b/>
        </w:rPr>
        <w:t>3</w:t>
      </w:r>
      <w:r w:rsidRPr="00DC3483">
        <w:tab/>
        <w:t>Emma has gone to the Gal</w:t>
      </w:r>
      <w:r>
        <w:t>á</w:t>
      </w:r>
      <w:r w:rsidRPr="00DC3483">
        <w:t xml:space="preserve">pagos. </w:t>
      </w:r>
      <w:r>
        <w:t>___</w:t>
      </w:r>
    </w:p>
    <w:p w14:paraId="3929F13C" w14:textId="77777777" w:rsidR="00876C31" w:rsidRPr="00DC3483" w:rsidRDefault="00876C31" w:rsidP="00876C31">
      <w:pPr>
        <w:pStyle w:val="2Numberedtext"/>
      </w:pPr>
      <w:r w:rsidRPr="004932F1">
        <w:rPr>
          <w:b/>
        </w:rPr>
        <w:t>4</w:t>
      </w:r>
      <w:r w:rsidRPr="00DC3483">
        <w:tab/>
        <w:t>Emma has just flown in a helicopter.</w:t>
      </w:r>
      <w:r>
        <w:t xml:space="preserve"> ___</w:t>
      </w:r>
    </w:p>
    <w:p w14:paraId="19185E58" w14:textId="77777777" w:rsidR="00876C31" w:rsidRPr="00DC3483" w:rsidRDefault="00876C31" w:rsidP="00876C31">
      <w:pPr>
        <w:pStyle w:val="2Numberedtext"/>
      </w:pPr>
      <w:r w:rsidRPr="004932F1">
        <w:rPr>
          <w:b/>
        </w:rPr>
        <w:t>5</w:t>
      </w:r>
      <w:r w:rsidRPr="00DC3483">
        <w:tab/>
      </w:r>
      <w:r>
        <w:t>Tyler</w:t>
      </w:r>
      <w:r w:rsidRPr="00DC3483">
        <w:t xml:space="preserve"> has just </w:t>
      </w:r>
      <w:r>
        <w:t xml:space="preserve">done </w:t>
      </w:r>
      <w:r w:rsidRPr="00DC3483">
        <w:t xml:space="preserve">bungee jumping. </w:t>
      </w:r>
      <w:r>
        <w:t>___</w:t>
      </w:r>
    </w:p>
    <w:p w14:paraId="639539C0" w14:textId="5FBBFCCA" w:rsidR="00876C31" w:rsidRDefault="00876C31" w:rsidP="00876C31">
      <w:pPr>
        <w:pStyle w:val="4Score"/>
        <w:spacing w:line="240" w:lineRule="exact"/>
      </w:pPr>
      <w:r w:rsidRPr="00D97121">
        <w:t>___ /</w:t>
      </w:r>
      <w:r>
        <w:t xml:space="preserve"> </w:t>
      </w:r>
      <w:r>
        <w:t>5</w:t>
      </w:r>
    </w:p>
    <w:p w14:paraId="7F26D792" w14:textId="49DDB663" w:rsidR="00413956" w:rsidRPr="00F36F74" w:rsidRDefault="00F36F74" w:rsidP="00413956">
      <w:pPr>
        <w:autoSpaceDE w:val="0"/>
        <w:autoSpaceDN w:val="0"/>
        <w:adjustRightInd w:val="0"/>
        <w:spacing w:after="0" w:line="240" w:lineRule="auto"/>
        <w:rPr>
          <w:rFonts w:cs="SourceSansPro-Semibold"/>
          <w:sz w:val="24"/>
          <w:szCs w:val="24"/>
          <w:lang w:val="en-US"/>
        </w:rPr>
      </w:pPr>
      <w:r w:rsidRPr="00F36F74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4D9B5" wp14:editId="59AAC81C">
                <wp:simplePos x="0" y="0"/>
                <wp:positionH relativeFrom="page">
                  <wp:posOffset>533400</wp:posOffset>
                </wp:positionH>
                <wp:positionV relativeFrom="paragraph">
                  <wp:posOffset>13335</wp:posOffset>
                </wp:positionV>
                <wp:extent cx="1419225" cy="307975"/>
                <wp:effectExtent l="0" t="0" r="9525" b="0"/>
                <wp:wrapNone/>
                <wp:docPr id="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0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6430E" w14:textId="120D48C2" w:rsidR="00810EA6" w:rsidRPr="00F36F74" w:rsidRDefault="00810EA6" w:rsidP="00B46306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0"/>
                                <w:lang w:val="en-US"/>
                              </w:rPr>
                            </w:pPr>
                            <w:r w:rsidRPr="00F36F74">
                              <w:rPr>
                                <w:rFonts w:cs="Arial"/>
                                <w:b/>
                                <w:szCs w:val="20"/>
                                <w:lang w:val="en-US"/>
                              </w:rPr>
                              <w:t xml:space="preserve">PART IV.  </w:t>
                            </w:r>
                            <w:proofErr w:type="gramStart"/>
                            <w:r w:rsidRPr="00F36F74">
                              <w:rPr>
                                <w:rFonts w:cs="Arial"/>
                                <w:b/>
                                <w:szCs w:val="20"/>
                                <w:lang w:val="en-US"/>
                              </w:rPr>
                              <w:t>READING  points</w:t>
                            </w:r>
                            <w:proofErr w:type="gramEnd"/>
                            <w:r w:rsidRPr="00F36F74">
                              <w:rPr>
                                <w:rFonts w:cs="Arial"/>
                                <w:b/>
                                <w:szCs w:val="20"/>
                                <w:lang w:val="en-US"/>
                              </w:rPr>
                              <w:t xml:space="preserve">)COMPREHENSION  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4D9B5" id="_x0000_s1030" type="#_x0000_t202" style="position:absolute;margin-left:42pt;margin-top:1.05pt;width:111.75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" fillcolor="#f2f2f2 [3052]" stroked="f">
                <v:textbox inset=",2mm,,2mm">
                  <w:txbxContent>
                    <w:p w14:paraId="4486430E" w14:textId="120D48C2" w:rsidR="00810EA6" w:rsidRPr="00F36F74" w:rsidRDefault="00810EA6" w:rsidP="00B46306">
                      <w:pPr>
                        <w:spacing w:after="0" w:line="240" w:lineRule="auto"/>
                        <w:rPr>
                          <w:rFonts w:cs="Arial"/>
                          <w:b/>
                          <w:szCs w:val="20"/>
                          <w:lang w:val="en-US"/>
                        </w:rPr>
                      </w:pPr>
                      <w:r w:rsidRPr="00F36F74">
                        <w:rPr>
                          <w:rFonts w:cs="Arial"/>
                          <w:b/>
                          <w:szCs w:val="20"/>
                          <w:lang w:val="en-US"/>
                        </w:rPr>
                        <w:t xml:space="preserve">PART IV.  </w:t>
                      </w:r>
                      <w:proofErr w:type="gramStart"/>
                      <w:r w:rsidRPr="00F36F74">
                        <w:rPr>
                          <w:rFonts w:cs="Arial"/>
                          <w:b/>
                          <w:szCs w:val="20"/>
                          <w:lang w:val="en-US"/>
                        </w:rPr>
                        <w:t>READING  points</w:t>
                      </w:r>
                      <w:proofErr w:type="gramEnd"/>
                      <w:r w:rsidRPr="00F36F74">
                        <w:rPr>
                          <w:rFonts w:cs="Arial"/>
                          <w:b/>
                          <w:szCs w:val="20"/>
                          <w:lang w:val="en-US"/>
                        </w:rPr>
                        <w:t xml:space="preserve">)COMPREHENSION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194E" w:rsidRPr="00F36F74">
        <w:rPr>
          <w:b/>
          <w:sz w:val="24"/>
          <w:szCs w:val="24"/>
          <w:lang w:val="en-US"/>
        </w:rPr>
        <w:br/>
      </w:r>
    </w:p>
    <w:p w14:paraId="0E8BE6A6" w14:textId="77777777" w:rsidR="00876C31" w:rsidRPr="004932F1" w:rsidRDefault="00876C31" w:rsidP="00876C31">
      <w:pPr>
        <w:pStyle w:val="2Exercisetextnoinden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/>
        <w:rPr>
          <w:b/>
          <w:sz w:val="28"/>
          <w:szCs w:val="28"/>
        </w:rPr>
      </w:pPr>
      <w:r w:rsidRPr="004932F1">
        <w:rPr>
          <w:b/>
          <w:sz w:val="28"/>
          <w:szCs w:val="28"/>
        </w:rPr>
        <w:t>Skydiving for kids</w:t>
      </w:r>
    </w:p>
    <w:p w14:paraId="281C2501" w14:textId="77777777" w:rsidR="00876C31" w:rsidRPr="004932F1" w:rsidRDefault="00876C31" w:rsidP="00876C31">
      <w:pPr>
        <w:pStyle w:val="2Exercisetextnoinden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/>
        <w:rPr>
          <w:i/>
        </w:rPr>
      </w:pPr>
      <w:r w:rsidRPr="004932F1">
        <w:rPr>
          <w:i/>
        </w:rPr>
        <w:t xml:space="preserve">Skydiving </w:t>
      </w:r>
      <w:r>
        <w:rPr>
          <w:i/>
        </w:rPr>
        <w:t xml:space="preserve">is </w:t>
      </w:r>
      <w:r w:rsidRPr="004932F1">
        <w:rPr>
          <w:i/>
        </w:rPr>
        <w:t>a very dangerous sport. You fall for 3,000 meters from an airplane high in the sky. But skydiving has just got</w:t>
      </w:r>
      <w:r>
        <w:rPr>
          <w:i/>
        </w:rPr>
        <w:t>ten</w:t>
      </w:r>
      <w:r w:rsidRPr="004932F1">
        <w:rPr>
          <w:i/>
        </w:rPr>
        <w:t xml:space="preserve"> safer. Brandon Moore, 14, tells us why.</w:t>
      </w:r>
    </w:p>
    <w:p w14:paraId="5AC461C4" w14:textId="77777777" w:rsidR="00876C31" w:rsidRPr="004932F1" w:rsidRDefault="00876C31" w:rsidP="00876C31">
      <w:pPr>
        <w:pStyle w:val="2Exercisetextnoinden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/>
      </w:pPr>
      <w:r w:rsidRPr="004932F1">
        <w:t>I’ve always enjoyed doing exciting things. I’ve ridden a quad</w:t>
      </w:r>
      <w:r>
        <w:t xml:space="preserve"> </w:t>
      </w:r>
      <w:r w:rsidRPr="004932F1">
        <w:t>bike and I’ve done bungee jumping. But I’ve never done skydiving. I’ve enjoyed watching it since I was a child. My older sister has done six jumps</w:t>
      </w:r>
      <w:r>
        <w:rPr>
          <w:rFonts w:cs="Arial"/>
        </w:rPr>
        <w:t>—</w:t>
      </w:r>
      <w:r w:rsidRPr="004932F1">
        <w:t xml:space="preserve">she’s </w:t>
      </w:r>
      <w:r>
        <w:t>17</w:t>
      </w:r>
      <w:r w:rsidRPr="004932F1">
        <w:t xml:space="preserve">. But only people who are over </w:t>
      </w:r>
      <w:r>
        <w:t>16</w:t>
      </w:r>
      <w:r w:rsidRPr="004932F1">
        <w:t xml:space="preserve"> can skydive in my country.</w:t>
      </w:r>
    </w:p>
    <w:p w14:paraId="3AE78434" w14:textId="77777777" w:rsidR="00876C31" w:rsidRPr="004932F1" w:rsidRDefault="00876C31" w:rsidP="00876C31">
      <w:pPr>
        <w:pStyle w:val="2Exercisetextnoinden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/>
      </w:pPr>
      <w:r w:rsidRPr="004932F1">
        <w:t>However, I</w:t>
      </w:r>
      <w:r>
        <w:t>’</w:t>
      </w:r>
      <w:r w:rsidRPr="004932F1">
        <w:t>ve done something that</w:t>
      </w:r>
      <w:r>
        <w:t>’s very</w:t>
      </w:r>
      <w:r w:rsidRPr="004932F1">
        <w:t xml:space="preserve"> similar. On my </w:t>
      </w:r>
      <w:r>
        <w:t>13</w:t>
      </w:r>
      <w:r w:rsidRPr="004932F1">
        <w:rPr>
          <w:vertAlign w:val="superscript"/>
        </w:rPr>
        <w:t>th</w:t>
      </w:r>
      <w:r w:rsidRPr="004932F1">
        <w:t xml:space="preserve"> birthday</w:t>
      </w:r>
      <w:r>
        <w:t>,</w:t>
      </w:r>
      <w:r w:rsidRPr="004932F1">
        <w:t xml:space="preserve"> my dad bought me tickets for </w:t>
      </w:r>
      <w:r>
        <w:t>“</w:t>
      </w:r>
      <w:r w:rsidRPr="004932F1">
        <w:t>indoor skydiving.</w:t>
      </w:r>
      <w:r>
        <w:t>”</w:t>
      </w:r>
      <w:r w:rsidRPr="004932F1">
        <w:t xml:space="preserve"> Have you heard of it? You go into a small room in a sports </w:t>
      </w:r>
      <w:proofErr w:type="spellStart"/>
      <w:r w:rsidRPr="004932F1">
        <w:t>cent</w:t>
      </w:r>
      <w:r>
        <w:t>er</w:t>
      </w:r>
      <w:proofErr w:type="spellEnd"/>
      <w:r w:rsidRPr="004932F1">
        <w:t xml:space="preserve">. Then air comes up very fast </w:t>
      </w:r>
      <w:r>
        <w:t>under your body,</w:t>
      </w:r>
      <w:r w:rsidRPr="004932F1">
        <w:t xml:space="preserve"> and you lie on the air. Since that first experience, I’ve done it about 20 times. They’ve just opened an indoor skydiving </w:t>
      </w:r>
      <w:proofErr w:type="spellStart"/>
      <w:r w:rsidRPr="004932F1">
        <w:t>center</w:t>
      </w:r>
      <w:proofErr w:type="spellEnd"/>
      <w:r w:rsidRPr="004932F1">
        <w:t xml:space="preserve"> in a town near my house</w:t>
      </w:r>
      <w:r>
        <w:t>,</w:t>
      </w:r>
      <w:r w:rsidRPr="004932F1">
        <w:t xml:space="preserve"> so </w:t>
      </w:r>
      <w:r>
        <w:t>I</w:t>
      </w:r>
      <w:r w:rsidRPr="004932F1">
        <w:t xml:space="preserve"> go regularly.</w:t>
      </w:r>
    </w:p>
    <w:p w14:paraId="5EC79D39" w14:textId="77777777" w:rsidR="00876C31" w:rsidRPr="004932F1" w:rsidRDefault="00876C31" w:rsidP="00876C31">
      <w:pPr>
        <w:pStyle w:val="2Exercisetextnoinden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/>
      </w:pPr>
      <w:r w:rsidRPr="004932F1">
        <w:t>You can also learn skills when you’re doing indoor skydiving</w:t>
      </w:r>
      <w:r>
        <w:t>,</w:t>
      </w:r>
      <w:r w:rsidRPr="004932F1">
        <w:t xml:space="preserve"> and I’ve had a</w:t>
      </w:r>
      <w:r>
        <w:t>bout five</w:t>
      </w:r>
      <w:r w:rsidRPr="004932F1">
        <w:t xml:space="preserve"> lessons </w:t>
      </w:r>
      <w:r>
        <w:t xml:space="preserve">now </w:t>
      </w:r>
      <w:r w:rsidRPr="004932F1">
        <w:t>with an instructor. I can lie down and then stand up in the air. I’ve seen people who can dance together in the air</w:t>
      </w:r>
      <w:r>
        <w:t>,</w:t>
      </w:r>
      <w:r w:rsidRPr="004932F1">
        <w:t xml:space="preserve"> and my instructor can move like Superman. We love watching him. </w:t>
      </w:r>
      <w:r>
        <w:t>L</w:t>
      </w:r>
      <w:r w:rsidRPr="004932F1">
        <w:t xml:space="preserve">ots of people prefer indoor skydiving as a hobby because people can </w:t>
      </w:r>
      <w:r>
        <w:t xml:space="preserve">come and </w:t>
      </w:r>
      <w:r w:rsidRPr="004932F1">
        <w:t xml:space="preserve">watch you. </w:t>
      </w:r>
    </w:p>
    <w:p w14:paraId="2AE787D9" w14:textId="77777777" w:rsidR="00876C31" w:rsidRPr="004932F1" w:rsidRDefault="00876C31" w:rsidP="00876C31">
      <w:pPr>
        <w:pStyle w:val="2Exercisetextnoinden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/>
      </w:pPr>
      <w:r w:rsidRPr="004932F1">
        <w:t xml:space="preserve">The sport has also improved a lot recently. </w:t>
      </w:r>
      <w:r>
        <w:t>I</w:t>
      </w:r>
      <w:r w:rsidRPr="004932F1">
        <w:t>n the past</w:t>
      </w:r>
      <w:r>
        <w:t>, there weren’t a lot of people interested in the sport</w:t>
      </w:r>
      <w:r w:rsidRPr="004932F1">
        <w:t xml:space="preserve"> because the rooms for skydiving didn’t look great</w:t>
      </w:r>
      <w:r>
        <w:t>, so the experience wasn’t as exciting as outdoor skydiving, where you can see</w:t>
      </w:r>
      <w:r w:rsidRPr="004932F1">
        <w:t xml:space="preserve"> mountains or oceans around you. But now, you can wear </w:t>
      </w:r>
      <w:r>
        <w:t>special “</w:t>
      </w:r>
      <w:r w:rsidRPr="004932F1">
        <w:t>virtual reality</w:t>
      </w:r>
      <w:r>
        <w:t>”</w:t>
      </w:r>
      <w:r w:rsidRPr="004932F1">
        <w:t xml:space="preserve"> glasses while you</w:t>
      </w:r>
      <w:r>
        <w:t>’re</w:t>
      </w:r>
      <w:r w:rsidRPr="004932F1">
        <w:t xml:space="preserve"> fly</w:t>
      </w:r>
      <w:r>
        <w:t>ing</w:t>
      </w:r>
      <w:r w:rsidRPr="004932F1">
        <w:t>. They’re like screens that you can wear over your eyes. You watch a video while you move</w:t>
      </w:r>
      <w:r>
        <w:t>,</w:t>
      </w:r>
      <w:r w:rsidRPr="004932F1">
        <w:t xml:space="preserve"> so it feels like you</w:t>
      </w:r>
      <w:r>
        <w:t>’</w:t>
      </w:r>
      <w:r w:rsidRPr="004932F1">
        <w:t xml:space="preserve">re </w:t>
      </w:r>
      <w:r>
        <w:t>flying over</w:t>
      </w:r>
      <w:r w:rsidRPr="004932F1">
        <w:t xml:space="preserve"> the Andes</w:t>
      </w:r>
      <w:r>
        <w:t xml:space="preserve"> or above a forest</w:t>
      </w:r>
      <w:r w:rsidRPr="004932F1">
        <w:t xml:space="preserve">! </w:t>
      </w:r>
    </w:p>
    <w:p w14:paraId="069445D6" w14:textId="4729D952" w:rsidR="00876C31" w:rsidRPr="00876C31" w:rsidRDefault="00876C31" w:rsidP="00876C31">
      <w:pPr>
        <w:pStyle w:val="2Exercisetextnoinden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/>
        <w:rPr>
          <w:rStyle w:val="1Rubricnumber14pt"/>
          <w:sz w:val="20"/>
        </w:rPr>
      </w:pPr>
      <w:r w:rsidRPr="004932F1">
        <w:t>I</w:t>
      </w:r>
      <w:r>
        <w:t>’</w:t>
      </w:r>
      <w:r w:rsidRPr="004932F1">
        <w:t xml:space="preserve">ve just uploaded a photo of me in the skydiving </w:t>
      </w:r>
      <w:proofErr w:type="spellStart"/>
      <w:r w:rsidRPr="004932F1">
        <w:t>cent</w:t>
      </w:r>
      <w:r>
        <w:t>er</w:t>
      </w:r>
      <w:proofErr w:type="spellEnd"/>
      <w:r w:rsidRPr="004932F1">
        <w:t>. It hasn’t received many likes yet</w:t>
      </w:r>
      <w:r>
        <w:t>,</w:t>
      </w:r>
      <w:r w:rsidRPr="004932F1">
        <w:t xml:space="preserve"> so if you haven’t seen it</w:t>
      </w:r>
      <w:r>
        <w:t>,</w:t>
      </w:r>
      <w:r w:rsidRPr="004932F1">
        <w:t xml:space="preserve"> </w:t>
      </w:r>
      <w:proofErr w:type="gramStart"/>
      <w:r>
        <w:t>take</w:t>
      </w:r>
      <w:r w:rsidRPr="004932F1">
        <w:t xml:space="preserve"> a look</w:t>
      </w:r>
      <w:proofErr w:type="gramEnd"/>
      <w:r w:rsidRPr="004932F1">
        <w:t xml:space="preserve">. </w:t>
      </w:r>
    </w:p>
    <w:p w14:paraId="3E9575A0" w14:textId="77777777" w:rsidR="00876C31" w:rsidRDefault="00876C31" w:rsidP="00876C31">
      <w:pPr>
        <w:pStyle w:val="1Rubric"/>
        <w:ind w:hanging="426"/>
        <w:rPr>
          <w:rStyle w:val="1Rubricnumber14pt"/>
        </w:rPr>
      </w:pPr>
    </w:p>
    <w:p w14:paraId="6FA160E3" w14:textId="343D2344" w:rsidR="00876C31" w:rsidRDefault="00876C31" w:rsidP="00876C31">
      <w:pPr>
        <w:pStyle w:val="1Rubric"/>
        <w:ind w:hanging="426"/>
      </w:pPr>
      <w:r>
        <w:rPr>
          <w:rStyle w:val="1Rubricnumber14pt"/>
        </w:rPr>
        <w:t>6</w:t>
      </w:r>
      <w:r w:rsidRPr="004932F1">
        <w:rPr>
          <w:bCs/>
        </w:rPr>
        <w:tab/>
      </w:r>
      <w:r>
        <w:t>Read the text. Then choose the correct answers.</w:t>
      </w:r>
    </w:p>
    <w:p w14:paraId="1D0ED4C9" w14:textId="77777777" w:rsidR="00876C31" w:rsidRPr="00813DF5" w:rsidRDefault="00876C31" w:rsidP="00876C31">
      <w:pPr>
        <w:pStyle w:val="2Numberedtext"/>
        <w:tabs>
          <w:tab w:val="clear" w:pos="709"/>
          <w:tab w:val="left" w:pos="851"/>
        </w:tabs>
      </w:pPr>
      <w:r w:rsidRPr="004932F1">
        <w:rPr>
          <w:b/>
        </w:rPr>
        <w:t>1</w:t>
      </w:r>
      <w:r>
        <w:tab/>
        <w:t>Brandon</w:t>
      </w:r>
      <w:r w:rsidRPr="00813DF5">
        <w:t xml:space="preserve"> has never done </w:t>
      </w:r>
    </w:p>
    <w:p w14:paraId="5D05E149" w14:textId="77777777" w:rsidR="00876C31" w:rsidRDefault="00876C31" w:rsidP="00876C31">
      <w:pPr>
        <w:pStyle w:val="2Numberedtext"/>
        <w:tabs>
          <w:tab w:val="clear" w:pos="709"/>
          <w:tab w:val="left" w:pos="851"/>
        </w:tabs>
      </w:pPr>
      <w:r>
        <w:tab/>
      </w:r>
      <w:proofErr w:type="spellStart"/>
      <w:proofErr w:type="gramStart"/>
      <w:r w:rsidRPr="004932F1">
        <w:rPr>
          <w:b/>
        </w:rPr>
        <w:t>a</w:t>
      </w:r>
      <w:proofErr w:type="spellEnd"/>
      <w:proofErr w:type="gramEnd"/>
      <w:r>
        <w:tab/>
        <w:t>indoor s</w:t>
      </w:r>
      <w:r w:rsidRPr="00813DF5">
        <w:t>kydiving</w:t>
      </w:r>
      <w:r>
        <w:t>.</w:t>
      </w:r>
    </w:p>
    <w:p w14:paraId="45A08530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>
        <w:tab/>
      </w:r>
      <w:r w:rsidRPr="004932F1">
        <w:rPr>
          <w:b/>
        </w:rPr>
        <w:t>b</w:t>
      </w:r>
      <w:r>
        <w:tab/>
      </w:r>
      <w:r w:rsidRPr="00813DF5">
        <w:t>bungee jum</w:t>
      </w:r>
      <w:r w:rsidRPr="00A32E24">
        <w:t>ping</w:t>
      </w:r>
      <w:r>
        <w:t>.</w:t>
      </w:r>
    </w:p>
    <w:p w14:paraId="3A2249D8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>
        <w:tab/>
      </w:r>
      <w:r w:rsidRPr="004932F1">
        <w:rPr>
          <w:b/>
        </w:rPr>
        <w:t>c</w:t>
      </w:r>
      <w:r>
        <w:tab/>
      </w:r>
      <w:r w:rsidRPr="00BB7B47">
        <w:t>skydiving</w:t>
      </w:r>
      <w:r>
        <w:t>.</w:t>
      </w:r>
    </w:p>
    <w:p w14:paraId="5077C147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bookmarkStart w:id="2" w:name="_Hlk530951636"/>
      <w:r w:rsidRPr="004932F1">
        <w:rPr>
          <w:b/>
        </w:rPr>
        <w:t>2</w:t>
      </w:r>
      <w:r>
        <w:tab/>
      </w:r>
      <w:r w:rsidRPr="00A32E24">
        <w:t>Brandon is</w:t>
      </w:r>
    </w:p>
    <w:p w14:paraId="1D3EAA85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>
        <w:tab/>
      </w:r>
      <w:proofErr w:type="spellStart"/>
      <w:r w:rsidRPr="004932F1">
        <w:rPr>
          <w:b/>
        </w:rPr>
        <w:t>a</w:t>
      </w:r>
      <w:proofErr w:type="spellEnd"/>
      <w:r>
        <w:tab/>
      </w:r>
      <w:r w:rsidRPr="00BB7B47">
        <w:t>under 16</w:t>
      </w:r>
      <w:r>
        <w:t>.</w:t>
      </w:r>
    </w:p>
    <w:p w14:paraId="08206F1C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>
        <w:tab/>
      </w:r>
      <w:r w:rsidRPr="004932F1">
        <w:rPr>
          <w:b/>
        </w:rPr>
        <w:t>b</w:t>
      </w:r>
      <w:r>
        <w:tab/>
        <w:t>16.</w:t>
      </w:r>
    </w:p>
    <w:p w14:paraId="5F5340E3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>
        <w:tab/>
      </w:r>
      <w:r w:rsidRPr="004932F1">
        <w:rPr>
          <w:b/>
        </w:rPr>
        <w:t>c</w:t>
      </w:r>
      <w:r>
        <w:tab/>
        <w:t>17.</w:t>
      </w:r>
    </w:p>
    <w:bookmarkEnd w:id="2"/>
    <w:p w14:paraId="17ED3BC1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 w:rsidRPr="004932F1">
        <w:rPr>
          <w:b/>
        </w:rPr>
        <w:t>3</w:t>
      </w:r>
      <w:r>
        <w:tab/>
      </w:r>
      <w:r w:rsidRPr="00A32E24">
        <w:t>Brandon says indoor skydiving is like</w:t>
      </w:r>
    </w:p>
    <w:p w14:paraId="031A1530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>
        <w:tab/>
      </w:r>
      <w:r w:rsidRPr="004932F1">
        <w:rPr>
          <w:b/>
        </w:rPr>
        <w:t>a</w:t>
      </w:r>
      <w:r>
        <w:tab/>
      </w:r>
      <w:r w:rsidRPr="00A32E24">
        <w:t>swimming</w:t>
      </w:r>
      <w:r>
        <w:t>.</w:t>
      </w:r>
    </w:p>
    <w:p w14:paraId="1AAB7D26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>
        <w:tab/>
      </w:r>
      <w:r w:rsidRPr="004932F1">
        <w:rPr>
          <w:b/>
        </w:rPr>
        <w:t>b</w:t>
      </w:r>
      <w:r>
        <w:tab/>
      </w:r>
      <w:r w:rsidRPr="00BB7B47">
        <w:t>lying on air</w:t>
      </w:r>
      <w:r>
        <w:t>.</w:t>
      </w:r>
    </w:p>
    <w:p w14:paraId="3FECE2D0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>
        <w:tab/>
      </w:r>
      <w:r w:rsidRPr="004932F1">
        <w:rPr>
          <w:b/>
        </w:rPr>
        <w:t>c</w:t>
      </w:r>
      <w:r>
        <w:tab/>
      </w:r>
      <w:r w:rsidRPr="00A32E24">
        <w:t>dancing</w:t>
      </w:r>
      <w:r>
        <w:t>.</w:t>
      </w:r>
    </w:p>
    <w:p w14:paraId="7DC62564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 w:rsidRPr="004932F1">
        <w:rPr>
          <w:b/>
        </w:rPr>
        <w:t>4</w:t>
      </w:r>
      <w:r>
        <w:tab/>
      </w:r>
      <w:r w:rsidRPr="00A32E24">
        <w:t xml:space="preserve">The new indoor skydiving </w:t>
      </w:r>
      <w:proofErr w:type="spellStart"/>
      <w:r w:rsidRPr="00A32E24">
        <w:t>center</w:t>
      </w:r>
      <w:proofErr w:type="spellEnd"/>
      <w:r w:rsidRPr="00A32E24">
        <w:t xml:space="preserve"> is</w:t>
      </w:r>
    </w:p>
    <w:p w14:paraId="359579BF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>
        <w:tab/>
      </w:r>
      <w:proofErr w:type="spellStart"/>
      <w:proofErr w:type="gramStart"/>
      <w:r w:rsidRPr="004932F1">
        <w:rPr>
          <w:b/>
        </w:rPr>
        <w:t>a</w:t>
      </w:r>
      <w:proofErr w:type="spellEnd"/>
      <w:proofErr w:type="gramEnd"/>
      <w:r>
        <w:tab/>
      </w:r>
      <w:r w:rsidRPr="00A32E24">
        <w:t>in Brandon’s town</w:t>
      </w:r>
      <w:r>
        <w:t>.</w:t>
      </w:r>
    </w:p>
    <w:p w14:paraId="426C5726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>
        <w:tab/>
      </w:r>
      <w:r w:rsidRPr="004932F1">
        <w:rPr>
          <w:b/>
        </w:rPr>
        <w:t>b</w:t>
      </w:r>
      <w:r>
        <w:tab/>
      </w:r>
      <w:r w:rsidRPr="00BB7B47">
        <w:t>not far away</w:t>
      </w:r>
      <w:r>
        <w:t>.</w:t>
      </w:r>
    </w:p>
    <w:p w14:paraId="51582093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>
        <w:tab/>
      </w:r>
      <w:r w:rsidRPr="004932F1">
        <w:rPr>
          <w:b/>
        </w:rPr>
        <w:t>c</w:t>
      </w:r>
      <w:r>
        <w:tab/>
      </w:r>
      <w:r w:rsidRPr="00A32E24">
        <w:t>opening soon</w:t>
      </w:r>
      <w:r>
        <w:t>.</w:t>
      </w:r>
    </w:p>
    <w:p w14:paraId="3CE68417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 w:rsidRPr="004932F1">
        <w:rPr>
          <w:b/>
        </w:rPr>
        <w:t>5</w:t>
      </w:r>
      <w:r>
        <w:tab/>
      </w:r>
      <w:r w:rsidRPr="00A32E24">
        <w:t>When Brandon does indoor skydiving</w:t>
      </w:r>
      <w:r>
        <w:t>,</w:t>
      </w:r>
      <w:r w:rsidRPr="00A32E24">
        <w:t xml:space="preserve"> he </w:t>
      </w:r>
      <w:r>
        <w:br/>
      </w:r>
      <w:r w:rsidRPr="00A32E24">
        <w:t>can now</w:t>
      </w:r>
    </w:p>
    <w:p w14:paraId="72663447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>
        <w:tab/>
      </w:r>
      <w:r w:rsidRPr="004932F1">
        <w:rPr>
          <w:b/>
        </w:rPr>
        <w:t>a</w:t>
      </w:r>
      <w:r>
        <w:tab/>
      </w:r>
      <w:r w:rsidRPr="00A32E24">
        <w:t>lie on his back</w:t>
      </w:r>
      <w:r>
        <w:t>.</w:t>
      </w:r>
    </w:p>
    <w:p w14:paraId="55F08466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>
        <w:tab/>
      </w:r>
      <w:r w:rsidRPr="004932F1">
        <w:rPr>
          <w:b/>
        </w:rPr>
        <w:t>b</w:t>
      </w:r>
      <w:r>
        <w:tab/>
      </w:r>
      <w:r w:rsidRPr="00A32E24">
        <w:t>dance</w:t>
      </w:r>
      <w:r>
        <w:t>.</w:t>
      </w:r>
    </w:p>
    <w:p w14:paraId="07141998" w14:textId="77777777" w:rsidR="00876C31" w:rsidRPr="00A32E24" w:rsidRDefault="00876C31" w:rsidP="00876C31">
      <w:pPr>
        <w:pStyle w:val="2Numberedtext"/>
        <w:tabs>
          <w:tab w:val="clear" w:pos="709"/>
          <w:tab w:val="left" w:pos="851"/>
        </w:tabs>
      </w:pPr>
      <w:r>
        <w:tab/>
      </w:r>
      <w:r w:rsidRPr="004932F1">
        <w:rPr>
          <w:b/>
        </w:rPr>
        <w:t>c</w:t>
      </w:r>
      <w:r>
        <w:tab/>
      </w:r>
      <w:proofErr w:type="gramStart"/>
      <w:r w:rsidRPr="00BB7B47">
        <w:t>move</w:t>
      </w:r>
      <w:proofErr w:type="gramEnd"/>
      <w:r w:rsidRPr="00BB7B47">
        <w:t xml:space="preserve"> in a circle</w:t>
      </w:r>
      <w:r>
        <w:t>.</w:t>
      </w:r>
    </w:p>
    <w:p w14:paraId="29269C36" w14:textId="77777777" w:rsidR="00876C31" w:rsidRDefault="00876C31" w:rsidP="00876C31">
      <w:pPr>
        <w:pStyle w:val="4Score"/>
        <w:spacing w:line="240" w:lineRule="exact"/>
      </w:pPr>
      <w:bookmarkStart w:id="3" w:name="_Hlk530952030"/>
      <w:r w:rsidRPr="00A32E24">
        <w:t>___ / 5</w:t>
      </w:r>
    </w:p>
    <w:bookmarkEnd w:id="3"/>
    <w:p w14:paraId="64653E4B" w14:textId="28EF0115" w:rsidR="00040482" w:rsidRDefault="00040482" w:rsidP="00333FC4">
      <w:pPr>
        <w:rPr>
          <w:rFonts w:cs="Times Roman"/>
          <w:b/>
          <w:bCs/>
          <w:color w:val="000000"/>
          <w:sz w:val="24"/>
          <w:szCs w:val="24"/>
          <w:lang w:val="en-US"/>
        </w:rPr>
      </w:pPr>
      <w:r w:rsidRPr="00F36F74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A5BA96" wp14:editId="6E1A59F2">
                <wp:simplePos x="0" y="0"/>
                <wp:positionH relativeFrom="page">
                  <wp:posOffset>542925</wp:posOffset>
                </wp:positionH>
                <wp:positionV relativeFrom="paragraph">
                  <wp:posOffset>234950</wp:posOffset>
                </wp:positionV>
                <wp:extent cx="1304925" cy="307975"/>
                <wp:effectExtent l="0" t="0" r="9525" b="0"/>
                <wp:wrapNone/>
                <wp:docPr id="9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0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94D88" w14:textId="64DE1049" w:rsidR="00810EA6" w:rsidRPr="00F36F74" w:rsidRDefault="00810EA6" w:rsidP="00764AB7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0"/>
                                <w:lang w:val="en-US"/>
                              </w:rPr>
                            </w:pPr>
                            <w:r w:rsidRPr="00F36F74">
                              <w:rPr>
                                <w:rFonts w:cs="Arial"/>
                                <w:b/>
                                <w:szCs w:val="20"/>
                                <w:lang w:val="en-US"/>
                              </w:rPr>
                              <w:t xml:space="preserve">PART V. WRITING </w:t>
                            </w:r>
                          </w:p>
                          <w:p w14:paraId="38D9239C" w14:textId="7D4056EF" w:rsidR="00810EA6" w:rsidRPr="00F36F74" w:rsidRDefault="00810EA6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0"/>
                                <w:lang w:val="en-US"/>
                              </w:rPr>
                            </w:pPr>
                          </w:p>
                          <w:p w14:paraId="7D37DA0E" w14:textId="77777777" w:rsidR="00810EA6" w:rsidRPr="00F36F74" w:rsidRDefault="00810EA6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0"/>
                                <w:lang w:val="en-US"/>
                              </w:rPr>
                            </w:pPr>
                          </w:p>
                          <w:p w14:paraId="62B548BD" w14:textId="77777777" w:rsidR="00810EA6" w:rsidRPr="00F36F74" w:rsidRDefault="00810EA6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0"/>
                                <w:lang w:val="en-US"/>
                              </w:rPr>
                            </w:pPr>
                          </w:p>
                          <w:p w14:paraId="5FB46C06" w14:textId="77777777" w:rsidR="00810EA6" w:rsidRPr="00F36F74" w:rsidRDefault="00810EA6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0"/>
                                <w:lang w:val="en-US"/>
                              </w:rPr>
                            </w:pPr>
                          </w:p>
                          <w:p w14:paraId="27A11B91" w14:textId="77777777" w:rsidR="00810EA6" w:rsidRPr="00F36F74" w:rsidRDefault="00810EA6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5BA96" id="_x0000_s1031" type="#_x0000_t202" style="position:absolute;margin-left:42.75pt;margin-top:18.5pt;width:102.75pt;height:24.2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" fillcolor="#f2f2f2 [3052]" stroked="f">
                <v:textbox inset=",2mm,,2mm">
                  <w:txbxContent>
                    <w:p w14:paraId="7D994D88" w14:textId="64DE1049" w:rsidR="00810EA6" w:rsidRPr="00F36F74" w:rsidRDefault="00810EA6" w:rsidP="00764AB7">
                      <w:pPr>
                        <w:spacing w:after="0" w:line="240" w:lineRule="auto"/>
                        <w:rPr>
                          <w:rFonts w:cs="Arial"/>
                          <w:b/>
                          <w:szCs w:val="20"/>
                          <w:lang w:val="en-US"/>
                        </w:rPr>
                      </w:pPr>
                      <w:r w:rsidRPr="00F36F74">
                        <w:rPr>
                          <w:rFonts w:cs="Arial"/>
                          <w:b/>
                          <w:szCs w:val="20"/>
                          <w:lang w:val="en-US"/>
                        </w:rPr>
                        <w:t xml:space="preserve">PART V. WRITING </w:t>
                      </w:r>
                    </w:p>
                    <w:p w14:paraId="38D9239C" w14:textId="7D4056EF" w:rsidR="00810EA6" w:rsidRPr="00F36F74" w:rsidRDefault="00810EA6" w:rsidP="00E27404">
                      <w:pPr>
                        <w:spacing w:after="0" w:line="240" w:lineRule="auto"/>
                        <w:rPr>
                          <w:rFonts w:cs="Arial"/>
                          <w:b/>
                          <w:szCs w:val="20"/>
                          <w:lang w:val="en-US"/>
                        </w:rPr>
                      </w:pPr>
                    </w:p>
                    <w:p w14:paraId="7D37DA0E" w14:textId="77777777" w:rsidR="00810EA6" w:rsidRPr="00F36F74" w:rsidRDefault="00810EA6" w:rsidP="00E27404">
                      <w:pPr>
                        <w:spacing w:after="0" w:line="240" w:lineRule="auto"/>
                        <w:rPr>
                          <w:rFonts w:cs="Arial"/>
                          <w:b/>
                          <w:szCs w:val="20"/>
                          <w:lang w:val="en-US"/>
                        </w:rPr>
                      </w:pPr>
                    </w:p>
                    <w:p w14:paraId="62B548BD" w14:textId="77777777" w:rsidR="00810EA6" w:rsidRPr="00F36F74" w:rsidRDefault="00810EA6" w:rsidP="00E27404">
                      <w:pPr>
                        <w:spacing w:after="0" w:line="240" w:lineRule="auto"/>
                        <w:rPr>
                          <w:rFonts w:cs="Arial"/>
                          <w:b/>
                          <w:szCs w:val="20"/>
                          <w:lang w:val="en-US"/>
                        </w:rPr>
                      </w:pPr>
                    </w:p>
                    <w:p w14:paraId="5FB46C06" w14:textId="77777777" w:rsidR="00810EA6" w:rsidRPr="00F36F74" w:rsidRDefault="00810EA6" w:rsidP="00E27404">
                      <w:pPr>
                        <w:spacing w:after="0" w:line="240" w:lineRule="auto"/>
                        <w:rPr>
                          <w:rFonts w:cs="Arial"/>
                          <w:b/>
                          <w:szCs w:val="20"/>
                          <w:lang w:val="en-US"/>
                        </w:rPr>
                      </w:pPr>
                    </w:p>
                    <w:p w14:paraId="27A11B91" w14:textId="77777777" w:rsidR="00810EA6" w:rsidRPr="00F36F74" w:rsidRDefault="00810EA6" w:rsidP="00E27404">
                      <w:pPr>
                        <w:spacing w:after="0" w:line="240" w:lineRule="auto"/>
                        <w:rPr>
                          <w:rFonts w:cs="Arial"/>
                          <w:b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139FB6" w14:textId="56A8E892" w:rsidR="00040482" w:rsidRDefault="00040482" w:rsidP="00333FC4">
      <w:pPr>
        <w:rPr>
          <w:rFonts w:cs="Times Roman"/>
          <w:b/>
          <w:bCs/>
          <w:color w:val="000000"/>
          <w:sz w:val="24"/>
          <w:szCs w:val="24"/>
          <w:lang w:val="en-US"/>
        </w:rPr>
      </w:pPr>
    </w:p>
    <w:p w14:paraId="213346A5" w14:textId="77777777" w:rsidR="00876C31" w:rsidRDefault="00876C31" w:rsidP="00876C31">
      <w:pPr>
        <w:pStyle w:val="2Exercisetextno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Write a short text</w:t>
      </w:r>
      <w:r w:rsidRPr="00A2497D">
        <w:t xml:space="preserve"> about your vlog. Use the details from </w:t>
      </w:r>
      <w:r>
        <w:t>below</w:t>
      </w:r>
      <w:r w:rsidRPr="00A2497D">
        <w:t xml:space="preserve"> and your own ideas.</w:t>
      </w:r>
    </w:p>
    <w:p w14:paraId="3F38E46B" w14:textId="7FD172EF" w:rsidR="00876C31" w:rsidRPr="003629C1" w:rsidRDefault="00876C31" w:rsidP="00876C31">
      <w:pPr>
        <w:pStyle w:val="2Exercisetextno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65D5">
        <w:t>Name of vlo</w:t>
      </w:r>
      <w:r>
        <w:t xml:space="preserve">g </w:t>
      </w:r>
      <w:r>
        <w:tab/>
        <w:t>________________________</w:t>
      </w:r>
    </w:p>
    <w:p w14:paraId="049FB391" w14:textId="2CC7D307" w:rsidR="00876C31" w:rsidRDefault="00876C31" w:rsidP="00876C31">
      <w:pPr>
        <w:pStyle w:val="2Exercisetextno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65D5">
        <w:t>First video</w:t>
      </w:r>
      <w:r>
        <w:t xml:space="preserve"> (date)</w:t>
      </w:r>
      <w:r>
        <w:tab/>
        <w:t>________________________</w:t>
      </w:r>
    </w:p>
    <w:p w14:paraId="7DB87B38" w14:textId="08F776AF" w:rsidR="00876C31" w:rsidRPr="00183CE5" w:rsidRDefault="00876C31" w:rsidP="00876C31">
      <w:pPr>
        <w:pStyle w:val="2Exercisetextno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People who watch (number)</w:t>
      </w:r>
      <w:r>
        <w:tab/>
        <w:t>_________________</w:t>
      </w:r>
    </w:p>
    <w:p w14:paraId="295C005E" w14:textId="1890C176" w:rsidR="00876C31" w:rsidRDefault="00876C31" w:rsidP="00876C31">
      <w:pPr>
        <w:pStyle w:val="2Exercisetextno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65D5">
        <w:t>Topic</w:t>
      </w:r>
      <w:r>
        <w:t xml:space="preserve"> of last video</w:t>
      </w:r>
      <w:r>
        <w:tab/>
        <w:t>________________________</w:t>
      </w:r>
    </w:p>
    <w:p w14:paraId="4986D4B7" w14:textId="045A93F4" w:rsidR="00876C31" w:rsidRDefault="00876C31" w:rsidP="00876C31">
      <w:pPr>
        <w:pStyle w:val="2Exercisetextno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Title of next</w:t>
      </w:r>
      <w:r w:rsidRPr="009065D5">
        <w:t xml:space="preserve"> video</w:t>
      </w:r>
      <w:r>
        <w:tab/>
        <w:t>________________________</w:t>
      </w:r>
    </w:p>
    <w:p w14:paraId="4E0AFE11" w14:textId="72DBFA4F" w:rsidR="000E5577" w:rsidRDefault="000E5577" w:rsidP="00457CA1">
      <w:pPr>
        <w:spacing w:line="360" w:lineRule="auto"/>
        <w:ind w:right="-18"/>
        <w:rPr>
          <w:rFonts w:cs="Times Roman"/>
          <w:color w:val="000000"/>
          <w:sz w:val="24"/>
          <w:szCs w:val="24"/>
          <w:lang w:val="en-US"/>
        </w:rPr>
      </w:pPr>
      <w:r w:rsidRPr="00F36F74">
        <w:rPr>
          <w:rFonts w:cs="Times Roman"/>
          <w:color w:val="000000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5734FA" w14:textId="7E331B21" w:rsidR="00333FC4" w:rsidRPr="00F36F74" w:rsidRDefault="00333FC4" w:rsidP="00333FC4">
      <w:pPr>
        <w:spacing w:after="0" w:line="240" w:lineRule="auto"/>
        <w:jc w:val="right"/>
        <w:rPr>
          <w:b/>
          <w:bCs/>
          <w:sz w:val="20"/>
          <w:lang w:val="en-US"/>
        </w:rPr>
      </w:pPr>
      <w:r w:rsidRPr="00F36F74">
        <w:rPr>
          <w:b/>
          <w:szCs w:val="24"/>
          <w:lang w:val="en-US"/>
        </w:rPr>
        <w:t>___</w:t>
      </w:r>
      <w:r>
        <w:rPr>
          <w:b/>
          <w:szCs w:val="24"/>
          <w:lang w:val="en-US"/>
        </w:rPr>
        <w:t>_ /</w:t>
      </w:r>
      <w:r w:rsidR="00876C31">
        <w:rPr>
          <w:b/>
          <w:szCs w:val="24"/>
          <w:lang w:val="en-US"/>
        </w:rPr>
        <w:t>20</w:t>
      </w:r>
    </w:p>
    <w:p w14:paraId="386F7E90" w14:textId="77777777" w:rsidR="00333FC4" w:rsidRPr="000E5577" w:rsidRDefault="00333FC4" w:rsidP="00457CA1">
      <w:pPr>
        <w:spacing w:line="360" w:lineRule="auto"/>
        <w:ind w:right="-18"/>
        <w:rPr>
          <w:rFonts w:cs="Times Roman"/>
          <w:color w:val="000000"/>
          <w:lang w:val="en-US"/>
        </w:rPr>
      </w:pPr>
    </w:p>
    <w:sectPr w:rsidR="00333FC4" w:rsidRPr="000E5577" w:rsidSect="00333FC4">
      <w:type w:val="continuous"/>
      <w:pgSz w:w="12240" w:h="15840" w:code="1"/>
      <w:pgMar w:top="567" w:right="90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SansPro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D96564"/>
    <w:multiLevelType w:val="hybridMultilevel"/>
    <w:tmpl w:val="3B9C18B4"/>
    <w:lvl w:ilvl="0" w:tplc="3C46D984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2626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17796"/>
    <w:multiLevelType w:val="multilevel"/>
    <w:tmpl w:val="05CA666C"/>
    <w:lvl w:ilvl="0">
      <w:start w:val="10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06550FC1"/>
    <w:multiLevelType w:val="hybridMultilevel"/>
    <w:tmpl w:val="E80828A6"/>
    <w:lvl w:ilvl="0" w:tplc="BD1EA90E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262626"/>
        <w:sz w:val="2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1666E3"/>
    <w:multiLevelType w:val="hybridMultilevel"/>
    <w:tmpl w:val="86A62DD4"/>
    <w:lvl w:ilvl="0" w:tplc="93106FCC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2626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506BC"/>
    <w:multiLevelType w:val="hybridMultilevel"/>
    <w:tmpl w:val="8724F406"/>
    <w:lvl w:ilvl="0" w:tplc="C89204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E3FAB"/>
    <w:multiLevelType w:val="hybridMultilevel"/>
    <w:tmpl w:val="3CD89C86"/>
    <w:lvl w:ilvl="0" w:tplc="03C262F8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262626"/>
        <w:sz w:val="2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551B6"/>
    <w:multiLevelType w:val="multilevel"/>
    <w:tmpl w:val="D72408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19406551"/>
    <w:multiLevelType w:val="hybridMultilevel"/>
    <w:tmpl w:val="03923418"/>
    <w:lvl w:ilvl="0" w:tplc="F43ADD5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1E51411D"/>
    <w:multiLevelType w:val="hybridMultilevel"/>
    <w:tmpl w:val="DC52AECC"/>
    <w:lvl w:ilvl="0" w:tplc="ED6CD8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E0455"/>
    <w:multiLevelType w:val="hybridMultilevel"/>
    <w:tmpl w:val="1A988B8A"/>
    <w:lvl w:ilvl="0" w:tplc="E2FEEAA4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" w:hanging="360"/>
      </w:pPr>
    </w:lvl>
    <w:lvl w:ilvl="2" w:tplc="B38814D6">
      <w:start w:val="1"/>
      <w:numFmt w:val="lowerLetter"/>
      <w:lvlText w:val="%3."/>
      <w:lvlJc w:val="left"/>
      <w:pPr>
        <w:ind w:left="1129" w:hanging="360"/>
      </w:pPr>
      <w:rPr>
        <w:rFonts w:hint="default"/>
      </w:rPr>
    </w:lvl>
    <w:lvl w:ilvl="3" w:tplc="AAA4FBC8">
      <w:start w:val="1"/>
      <w:numFmt w:val="lowerLetter"/>
      <w:lvlText w:val="%4."/>
      <w:lvlJc w:val="left"/>
      <w:pPr>
        <w:ind w:left="166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24D9421B"/>
    <w:multiLevelType w:val="multilevel"/>
    <w:tmpl w:val="B4268A68"/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270E6B34"/>
    <w:multiLevelType w:val="hybridMultilevel"/>
    <w:tmpl w:val="942A8E0E"/>
    <w:lvl w:ilvl="0" w:tplc="F31C31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53271"/>
    <w:multiLevelType w:val="hybridMultilevel"/>
    <w:tmpl w:val="9190B38A"/>
    <w:lvl w:ilvl="0" w:tplc="C86EAE0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6" w15:restartNumberingAfterBreak="0">
    <w:nsid w:val="3253663F"/>
    <w:multiLevelType w:val="hybridMultilevel"/>
    <w:tmpl w:val="249A9C76"/>
    <w:lvl w:ilvl="0" w:tplc="71461EE2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2626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A6437"/>
    <w:multiLevelType w:val="multilevel"/>
    <w:tmpl w:val="D4F0777E"/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3DBA592B"/>
    <w:multiLevelType w:val="hybridMultilevel"/>
    <w:tmpl w:val="A7A02D9A"/>
    <w:lvl w:ilvl="0" w:tplc="117C230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9" w15:restartNumberingAfterBreak="0">
    <w:nsid w:val="45992EFD"/>
    <w:multiLevelType w:val="hybridMultilevel"/>
    <w:tmpl w:val="B2841E48"/>
    <w:lvl w:ilvl="0" w:tplc="1E0C39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C2C09"/>
    <w:multiLevelType w:val="hybridMultilevel"/>
    <w:tmpl w:val="1CCE75BE"/>
    <w:lvl w:ilvl="0" w:tplc="53AA1404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262626"/>
        <w:sz w:val="2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C19A2"/>
    <w:multiLevelType w:val="multilevel"/>
    <w:tmpl w:val="02B8AAE6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513524BC"/>
    <w:multiLevelType w:val="hybridMultilevel"/>
    <w:tmpl w:val="D6B2EE38"/>
    <w:lvl w:ilvl="0" w:tplc="4F70FE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36387F"/>
    <w:multiLevelType w:val="hybridMultilevel"/>
    <w:tmpl w:val="094033F8"/>
    <w:lvl w:ilvl="0" w:tplc="100051D2">
      <w:start w:val="1"/>
      <w:numFmt w:val="decimal"/>
      <w:lvlText w:val="%1."/>
      <w:lvlJc w:val="left"/>
      <w:pPr>
        <w:ind w:left="-131" w:hanging="360"/>
      </w:pPr>
      <w:rPr>
        <w:rFonts w:hint="default"/>
        <w:b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4" w15:restartNumberingAfterBreak="0">
    <w:nsid w:val="534F3291"/>
    <w:multiLevelType w:val="multilevel"/>
    <w:tmpl w:val="3BBE63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536B7576"/>
    <w:multiLevelType w:val="hybridMultilevel"/>
    <w:tmpl w:val="4844C38E"/>
    <w:lvl w:ilvl="0" w:tplc="D48C92B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640E3045"/>
    <w:multiLevelType w:val="multilevel"/>
    <w:tmpl w:val="1AAE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CC7044"/>
    <w:multiLevelType w:val="multilevel"/>
    <w:tmpl w:val="762281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72B42592"/>
    <w:multiLevelType w:val="multilevel"/>
    <w:tmpl w:val="93DE3F4E"/>
    <w:lvl w:ilvl="0">
      <w:start w:val="6"/>
      <w:numFmt w:val="decimal"/>
      <w:lvlText w:val="%1."/>
      <w:lvlJc w:val="left"/>
      <w:pPr>
        <w:ind w:left="502" w:firstLine="142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29" w15:restartNumberingAfterBreak="0">
    <w:nsid w:val="7A7E12AE"/>
    <w:multiLevelType w:val="multilevel"/>
    <w:tmpl w:val="C6EE27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7E3D3550"/>
    <w:multiLevelType w:val="multilevel"/>
    <w:tmpl w:val="FEF46198"/>
    <w:lvl w:ilvl="0">
      <w:start w:val="8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563832987">
    <w:abstractNumId w:val="12"/>
  </w:num>
  <w:num w:numId="2" w16cid:durableId="511071496">
    <w:abstractNumId w:val="25"/>
  </w:num>
  <w:num w:numId="3" w16cid:durableId="774905749">
    <w:abstractNumId w:val="10"/>
  </w:num>
  <w:num w:numId="4" w16cid:durableId="132212823">
    <w:abstractNumId w:val="21"/>
  </w:num>
  <w:num w:numId="5" w16cid:durableId="953291033">
    <w:abstractNumId w:val="15"/>
  </w:num>
  <w:num w:numId="6" w16cid:durableId="757286514">
    <w:abstractNumId w:val="29"/>
  </w:num>
  <w:num w:numId="7" w16cid:durableId="1692410992">
    <w:abstractNumId w:val="9"/>
  </w:num>
  <w:num w:numId="8" w16cid:durableId="1505243394">
    <w:abstractNumId w:val="30"/>
  </w:num>
  <w:num w:numId="9" w16cid:durableId="1456758076">
    <w:abstractNumId w:val="17"/>
  </w:num>
  <w:num w:numId="10" w16cid:durableId="1201430765">
    <w:abstractNumId w:val="13"/>
  </w:num>
  <w:num w:numId="11" w16cid:durableId="791898304">
    <w:abstractNumId w:val="4"/>
  </w:num>
  <w:num w:numId="12" w16cid:durableId="834229690">
    <w:abstractNumId w:val="27"/>
  </w:num>
  <w:num w:numId="13" w16cid:durableId="2035963279">
    <w:abstractNumId w:val="24"/>
  </w:num>
  <w:num w:numId="14" w16cid:durableId="1576865724">
    <w:abstractNumId w:val="23"/>
  </w:num>
  <w:num w:numId="15" w16cid:durableId="85074967">
    <w:abstractNumId w:val="18"/>
  </w:num>
  <w:num w:numId="16" w16cid:durableId="218905999">
    <w:abstractNumId w:val="22"/>
  </w:num>
  <w:num w:numId="17" w16cid:durableId="1393189265">
    <w:abstractNumId w:val="28"/>
  </w:num>
  <w:num w:numId="18" w16cid:durableId="1827041169">
    <w:abstractNumId w:val="0"/>
  </w:num>
  <w:num w:numId="19" w16cid:durableId="1401977150">
    <w:abstractNumId w:val="3"/>
  </w:num>
  <w:num w:numId="20" w16cid:durableId="1101726704">
    <w:abstractNumId w:val="1"/>
  </w:num>
  <w:num w:numId="21" w16cid:durableId="1399013707">
    <w:abstractNumId w:val="7"/>
  </w:num>
  <w:num w:numId="22" w16cid:durableId="1048604431">
    <w:abstractNumId w:val="19"/>
  </w:num>
  <w:num w:numId="23" w16cid:durableId="584148877">
    <w:abstractNumId w:val="11"/>
  </w:num>
  <w:num w:numId="24" w16cid:durableId="1978559643">
    <w:abstractNumId w:val="2"/>
  </w:num>
  <w:num w:numId="25" w16cid:durableId="1065297359">
    <w:abstractNumId w:val="16"/>
  </w:num>
  <w:num w:numId="26" w16cid:durableId="737483152">
    <w:abstractNumId w:val="14"/>
  </w:num>
  <w:num w:numId="27" w16cid:durableId="1094134593">
    <w:abstractNumId w:val="6"/>
  </w:num>
  <w:num w:numId="28" w16cid:durableId="730274364">
    <w:abstractNumId w:val="26"/>
  </w:num>
  <w:num w:numId="29" w16cid:durableId="1538816452">
    <w:abstractNumId w:val="5"/>
  </w:num>
  <w:num w:numId="30" w16cid:durableId="1778326713">
    <w:abstractNumId w:val="20"/>
  </w:num>
  <w:num w:numId="31" w16cid:durableId="16791867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AE"/>
    <w:rsid w:val="000141DB"/>
    <w:rsid w:val="00030C6B"/>
    <w:rsid w:val="00040482"/>
    <w:rsid w:val="00051415"/>
    <w:rsid w:val="000B0995"/>
    <w:rsid w:val="000D53D6"/>
    <w:rsid w:val="000E3971"/>
    <w:rsid w:val="000E5577"/>
    <w:rsid w:val="000F28DD"/>
    <w:rsid w:val="00105DF2"/>
    <w:rsid w:val="00114218"/>
    <w:rsid w:val="00114832"/>
    <w:rsid w:val="00122419"/>
    <w:rsid w:val="001232B6"/>
    <w:rsid w:val="001305B8"/>
    <w:rsid w:val="00130D39"/>
    <w:rsid w:val="0017189E"/>
    <w:rsid w:val="0019041C"/>
    <w:rsid w:val="001C43C8"/>
    <w:rsid w:val="001F118E"/>
    <w:rsid w:val="0020009B"/>
    <w:rsid w:val="00205ABA"/>
    <w:rsid w:val="00245E2C"/>
    <w:rsid w:val="00253CDA"/>
    <w:rsid w:val="002661F5"/>
    <w:rsid w:val="00266F05"/>
    <w:rsid w:val="0027242D"/>
    <w:rsid w:val="00291E4D"/>
    <w:rsid w:val="00295ACC"/>
    <w:rsid w:val="002A3D20"/>
    <w:rsid w:val="002C26C6"/>
    <w:rsid w:val="002D04AF"/>
    <w:rsid w:val="002F7C83"/>
    <w:rsid w:val="00332BA8"/>
    <w:rsid w:val="00333FC4"/>
    <w:rsid w:val="00356D1D"/>
    <w:rsid w:val="003A2564"/>
    <w:rsid w:val="003C5A6E"/>
    <w:rsid w:val="003D4C0E"/>
    <w:rsid w:val="003E423B"/>
    <w:rsid w:val="003F600E"/>
    <w:rsid w:val="004047BB"/>
    <w:rsid w:val="00413956"/>
    <w:rsid w:val="00417019"/>
    <w:rsid w:val="00457CA1"/>
    <w:rsid w:val="0046703C"/>
    <w:rsid w:val="00472877"/>
    <w:rsid w:val="00482398"/>
    <w:rsid w:val="004A0D10"/>
    <w:rsid w:val="004A7489"/>
    <w:rsid w:val="004C1D03"/>
    <w:rsid w:val="004C6309"/>
    <w:rsid w:val="004E4EE6"/>
    <w:rsid w:val="004F7087"/>
    <w:rsid w:val="004F7B79"/>
    <w:rsid w:val="00506877"/>
    <w:rsid w:val="005134AE"/>
    <w:rsid w:val="00523019"/>
    <w:rsid w:val="00536D2D"/>
    <w:rsid w:val="00550F16"/>
    <w:rsid w:val="0056172B"/>
    <w:rsid w:val="00576B4D"/>
    <w:rsid w:val="005A09E0"/>
    <w:rsid w:val="005B20B0"/>
    <w:rsid w:val="005B4E8E"/>
    <w:rsid w:val="005C07E3"/>
    <w:rsid w:val="005D3E10"/>
    <w:rsid w:val="00601F70"/>
    <w:rsid w:val="00613B66"/>
    <w:rsid w:val="006159A7"/>
    <w:rsid w:val="00647F3F"/>
    <w:rsid w:val="00672EA9"/>
    <w:rsid w:val="00676363"/>
    <w:rsid w:val="00685613"/>
    <w:rsid w:val="006B1696"/>
    <w:rsid w:val="006B27EB"/>
    <w:rsid w:val="006C1305"/>
    <w:rsid w:val="006F7024"/>
    <w:rsid w:val="00705C09"/>
    <w:rsid w:val="007209D1"/>
    <w:rsid w:val="00726050"/>
    <w:rsid w:val="0074007B"/>
    <w:rsid w:val="00750C4F"/>
    <w:rsid w:val="00761641"/>
    <w:rsid w:val="00762545"/>
    <w:rsid w:val="00764AB7"/>
    <w:rsid w:val="00767C1B"/>
    <w:rsid w:val="00773596"/>
    <w:rsid w:val="0077641A"/>
    <w:rsid w:val="007A61BD"/>
    <w:rsid w:val="007B5EE5"/>
    <w:rsid w:val="007B71CC"/>
    <w:rsid w:val="007C056A"/>
    <w:rsid w:val="007D2DA7"/>
    <w:rsid w:val="007D6942"/>
    <w:rsid w:val="007F4533"/>
    <w:rsid w:val="0080194E"/>
    <w:rsid w:val="0080382A"/>
    <w:rsid w:val="00810EA6"/>
    <w:rsid w:val="00822DE9"/>
    <w:rsid w:val="00842C3C"/>
    <w:rsid w:val="008700A5"/>
    <w:rsid w:val="0087071A"/>
    <w:rsid w:val="00876C31"/>
    <w:rsid w:val="00877D5A"/>
    <w:rsid w:val="0088621C"/>
    <w:rsid w:val="008A3D0E"/>
    <w:rsid w:val="008A723D"/>
    <w:rsid w:val="008C2957"/>
    <w:rsid w:val="008C57E4"/>
    <w:rsid w:val="00920847"/>
    <w:rsid w:val="00926583"/>
    <w:rsid w:val="00931671"/>
    <w:rsid w:val="009376E9"/>
    <w:rsid w:val="00950D62"/>
    <w:rsid w:val="00983DC2"/>
    <w:rsid w:val="009929EE"/>
    <w:rsid w:val="009A2320"/>
    <w:rsid w:val="009C2741"/>
    <w:rsid w:val="009D2286"/>
    <w:rsid w:val="009E1526"/>
    <w:rsid w:val="009F1F70"/>
    <w:rsid w:val="00A279B0"/>
    <w:rsid w:val="00A619F5"/>
    <w:rsid w:val="00A650A0"/>
    <w:rsid w:val="00A70AE1"/>
    <w:rsid w:val="00A91900"/>
    <w:rsid w:val="00A93F37"/>
    <w:rsid w:val="00AC2A93"/>
    <w:rsid w:val="00AD50B7"/>
    <w:rsid w:val="00AD5FF1"/>
    <w:rsid w:val="00B04A2E"/>
    <w:rsid w:val="00B46306"/>
    <w:rsid w:val="00B47AFA"/>
    <w:rsid w:val="00B65FD9"/>
    <w:rsid w:val="00B8056B"/>
    <w:rsid w:val="00BC6D10"/>
    <w:rsid w:val="00BE2E82"/>
    <w:rsid w:val="00BE460D"/>
    <w:rsid w:val="00C06B92"/>
    <w:rsid w:val="00C116DF"/>
    <w:rsid w:val="00C31432"/>
    <w:rsid w:val="00C43552"/>
    <w:rsid w:val="00C45D24"/>
    <w:rsid w:val="00C526F0"/>
    <w:rsid w:val="00C6222A"/>
    <w:rsid w:val="00C64136"/>
    <w:rsid w:val="00C928EF"/>
    <w:rsid w:val="00CA35F3"/>
    <w:rsid w:val="00CB6C91"/>
    <w:rsid w:val="00CC5A8F"/>
    <w:rsid w:val="00CD6BEF"/>
    <w:rsid w:val="00CE7048"/>
    <w:rsid w:val="00CF020F"/>
    <w:rsid w:val="00CF4768"/>
    <w:rsid w:val="00CF64C1"/>
    <w:rsid w:val="00D00D90"/>
    <w:rsid w:val="00D50C32"/>
    <w:rsid w:val="00D51926"/>
    <w:rsid w:val="00D709B6"/>
    <w:rsid w:val="00D731B3"/>
    <w:rsid w:val="00D91259"/>
    <w:rsid w:val="00D9679F"/>
    <w:rsid w:val="00DB0300"/>
    <w:rsid w:val="00DB454E"/>
    <w:rsid w:val="00E27404"/>
    <w:rsid w:val="00E55FEA"/>
    <w:rsid w:val="00E57185"/>
    <w:rsid w:val="00E75326"/>
    <w:rsid w:val="00E77845"/>
    <w:rsid w:val="00E87B1B"/>
    <w:rsid w:val="00E903AD"/>
    <w:rsid w:val="00E97932"/>
    <w:rsid w:val="00EA46F2"/>
    <w:rsid w:val="00ED4DE5"/>
    <w:rsid w:val="00ED4EE3"/>
    <w:rsid w:val="00EE1722"/>
    <w:rsid w:val="00EE4EB9"/>
    <w:rsid w:val="00EE6FED"/>
    <w:rsid w:val="00EE712F"/>
    <w:rsid w:val="00F36F74"/>
    <w:rsid w:val="00F45761"/>
    <w:rsid w:val="00F479EC"/>
    <w:rsid w:val="00F540AE"/>
    <w:rsid w:val="00F62BFC"/>
    <w:rsid w:val="00F65FAC"/>
    <w:rsid w:val="00F666DE"/>
    <w:rsid w:val="00F83C12"/>
    <w:rsid w:val="00FC4090"/>
    <w:rsid w:val="00FC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A4021"/>
  <w15:docId w15:val="{F8891FA6-12E7-44A2-B3EF-FE31D655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8EF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06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rsid w:val="005C07E3"/>
    <w:pPr>
      <w:keepNext/>
      <w:keepLines/>
      <w:spacing w:before="160" w:after="0" w:line="276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adecuadrcula41">
    <w:name w:val="Tabla de cuadrícula 41"/>
    <w:basedOn w:val="Tablanormal"/>
    <w:uiPriority w:val="49"/>
    <w:rsid w:val="00E571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E571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F6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00E"/>
    <w:rPr>
      <w:rFonts w:ascii="Segoe UI" w:hAnsi="Segoe UI" w:cs="Segoe UI"/>
      <w:sz w:val="18"/>
      <w:szCs w:val="18"/>
      <w:lang w:val="es-MX"/>
    </w:rPr>
  </w:style>
  <w:style w:type="paragraph" w:styleId="Prrafodelista">
    <w:name w:val="List Paragraph"/>
    <w:basedOn w:val="Normal"/>
    <w:uiPriority w:val="34"/>
    <w:qFormat/>
    <w:rsid w:val="004A748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5C07E3"/>
    <w:rPr>
      <w:rFonts w:ascii="Trebuchet MS" w:eastAsia="Trebuchet MS" w:hAnsi="Trebuchet MS" w:cs="Trebuchet MS"/>
      <w:b/>
      <w:color w:val="666666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06B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styleId="Textoennegrita">
    <w:name w:val="Strong"/>
    <w:basedOn w:val="Fuentedeprrafopredeter"/>
    <w:uiPriority w:val="22"/>
    <w:qFormat/>
    <w:rsid w:val="00C06B92"/>
    <w:rPr>
      <w:b/>
      <w:bCs/>
    </w:rPr>
  </w:style>
  <w:style w:type="paragraph" w:styleId="Sinespaciado">
    <w:name w:val="No Spacing"/>
    <w:uiPriority w:val="1"/>
    <w:qFormat/>
    <w:rsid w:val="00764AB7"/>
    <w:pPr>
      <w:spacing w:after="0" w:line="240" w:lineRule="auto"/>
    </w:pPr>
    <w:rPr>
      <w:lang w:val="es-MX"/>
    </w:rPr>
  </w:style>
  <w:style w:type="paragraph" w:customStyle="1" w:styleId="2Exercisetextnoindent">
    <w:name w:val="2. Exercise text no indent"/>
    <w:basedOn w:val="Normal"/>
    <w:rsid w:val="000141DB"/>
    <w:pPr>
      <w:tabs>
        <w:tab w:val="left" w:pos="709"/>
      </w:tabs>
      <w:spacing w:after="0" w:line="320" w:lineRule="exact"/>
      <w:ind w:left="284"/>
    </w:pPr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1Rubric">
    <w:name w:val="1. Rubric"/>
    <w:next w:val="Normal"/>
    <w:link w:val="1RubricChar"/>
    <w:rsid w:val="000141DB"/>
    <w:pPr>
      <w:tabs>
        <w:tab w:val="left" w:pos="284"/>
      </w:tabs>
      <w:spacing w:before="120" w:after="120" w:line="260" w:lineRule="exact"/>
      <w:ind w:left="284" w:hanging="284"/>
    </w:pPr>
    <w:rPr>
      <w:rFonts w:ascii="Arial" w:eastAsia="Times New Roman" w:hAnsi="Arial" w:cs="Times New Roman"/>
      <w:b/>
      <w:sz w:val="20"/>
      <w:szCs w:val="24"/>
      <w:lang w:val="en-GB"/>
    </w:rPr>
  </w:style>
  <w:style w:type="paragraph" w:customStyle="1" w:styleId="2Numberedtext">
    <w:name w:val="2. Numbered text"/>
    <w:basedOn w:val="Normal"/>
    <w:rsid w:val="000141DB"/>
    <w:pPr>
      <w:tabs>
        <w:tab w:val="left" w:pos="709"/>
      </w:tabs>
      <w:spacing w:after="0" w:line="320" w:lineRule="exact"/>
      <w:ind w:left="568" w:hanging="284"/>
    </w:pPr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4Score">
    <w:name w:val="4. Score"/>
    <w:basedOn w:val="Normal"/>
    <w:rsid w:val="000141DB"/>
    <w:pPr>
      <w:spacing w:after="120" w:line="280" w:lineRule="exact"/>
      <w:ind w:left="340"/>
      <w:jc w:val="right"/>
    </w:pPr>
    <w:rPr>
      <w:rFonts w:ascii="Arial" w:eastAsia="Times New Roman" w:hAnsi="Arial" w:cs="Times New Roman"/>
      <w:b/>
      <w:sz w:val="16"/>
      <w:szCs w:val="24"/>
      <w:lang w:val="en-GB"/>
    </w:rPr>
  </w:style>
  <w:style w:type="character" w:customStyle="1" w:styleId="1Rubricnumber14pt">
    <w:name w:val="1. Rubric number (14pt)"/>
    <w:rsid w:val="000141DB"/>
    <w:rPr>
      <w:sz w:val="28"/>
    </w:rPr>
  </w:style>
  <w:style w:type="paragraph" w:customStyle="1" w:styleId="Wordpool">
    <w:name w:val="Wordpool"/>
    <w:next w:val="Normal"/>
    <w:rsid w:val="00876C31"/>
    <w:pPr>
      <w:spacing w:before="240" w:after="240" w:line="260" w:lineRule="exact"/>
      <w:ind w:left="567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1RubricChar">
    <w:name w:val="1. Rubric Char"/>
    <w:link w:val="1Rubric"/>
    <w:rsid w:val="00876C31"/>
    <w:rPr>
      <w:rFonts w:ascii="Arial" w:eastAsia="Times New Roman" w:hAnsi="Arial" w:cs="Times New Roman"/>
      <w:b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4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ENSLINKIToxfordtests xmlns="cd863312-5ddb-48cd-8956-4e5950bfe8c0" xsi:nil="true"/>
    <TaxCatchAll xmlns="a50d323c-6c61-4ed9-bdd4-eea2e7b5e79f" xsi:nil="true"/>
    <lcf76f155ced4ddcb4097134ff3c332f xmlns="cd863312-5ddb-48cd-8956-4e5950bfe8c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DEE3A1E7836944B2AAE2D9543C57F1" ma:contentTypeVersion="16" ma:contentTypeDescription="Crear nuevo documento." ma:contentTypeScope="" ma:versionID="75fe16adb0aa54f7db226991bc120b87">
  <xsd:schema xmlns:xsd="http://www.w3.org/2001/XMLSchema" xmlns:xs="http://www.w3.org/2001/XMLSchema" xmlns:p="http://schemas.microsoft.com/office/2006/metadata/properties" xmlns:ns2="cd863312-5ddb-48cd-8956-4e5950bfe8c0" xmlns:ns3="a50d323c-6c61-4ed9-bdd4-eea2e7b5e79f" targetNamespace="http://schemas.microsoft.com/office/2006/metadata/properties" ma:root="true" ma:fieldsID="207bc2b56ace87454f23e2d335d3e082" ns2:_="" ns3:_="">
    <xsd:import namespace="cd863312-5ddb-48cd-8956-4e5950bfe8c0"/>
    <xsd:import namespace="a50d323c-6c61-4ed9-bdd4-eea2e7b5e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TEENSLINKIToxfordtes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63312-5ddb-48cd-8956-4e5950bfe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bf1caf7-04d9-42cb-a4f9-6caa9a3a8b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TEENSLINKIToxfordtests" ma:index="22" nillable="true" ma:displayName="TEENS LINK IT oxford tests" ma:format="Dropdown" ma:internalName="TEENSLINKIToxfordtes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d323c-6c61-4ed9-bdd4-eea2e7b5e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5e7b99c-61c6-48f1-bb49-2713c571bdcc}" ma:internalName="TaxCatchAll" ma:showField="CatchAllData" ma:web="a50d323c-6c61-4ed9-bdd4-eea2e7b5e7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78C5FE-E0ED-4286-93AC-F8DDC77F9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3492EF-8255-4028-B8B9-D1A887E63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BC5763-77E0-4215-8228-6422C91D86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8FD3FC-9E18-4FA3-B9BC-B26442B39A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Larizza Estefania</dc:creator>
  <cp:lastModifiedBy>DAMARIS ITZEL SERVIN VELA</cp:lastModifiedBy>
  <cp:revision>2</cp:revision>
  <cp:lastPrinted>2022-09-13T21:43:00Z</cp:lastPrinted>
  <dcterms:created xsi:type="dcterms:W3CDTF">2025-01-24T20:32:00Z</dcterms:created>
  <dcterms:modified xsi:type="dcterms:W3CDTF">2025-01-24T20:32:00Z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0x01010050DEE3A1E7836944B2AAE2D9543C57F1</vt:lpwstr>
  </property>
</Properties>
</file>