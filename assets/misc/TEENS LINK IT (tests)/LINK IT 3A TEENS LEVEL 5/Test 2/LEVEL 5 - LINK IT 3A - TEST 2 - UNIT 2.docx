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A7CEF" w14:textId="7441573D" w:rsidR="00F540AE" w:rsidRPr="00C31432" w:rsidRDefault="00BE460D" w:rsidP="00F540AE">
      <w:pPr>
        <w:spacing w:after="0" w:line="240" w:lineRule="auto"/>
        <w:jc w:val="center"/>
        <w:rPr>
          <w:b/>
          <w:sz w:val="26"/>
          <w:szCs w:val="26"/>
        </w:rPr>
      </w:pPr>
      <w:r>
        <w:rPr>
          <w:noProof/>
        </w:rPr>
        <w:drawing>
          <wp:anchor distT="0" distB="0" distL="114300" distR="114300" simplePos="0" relativeHeight="251672064" behindDoc="0" locked="0" layoutInCell="1" allowOverlap="1" wp14:anchorId="03C90721" wp14:editId="4F9E785A">
            <wp:simplePos x="0" y="0"/>
            <wp:positionH relativeFrom="margin">
              <wp:posOffset>5773003</wp:posOffset>
            </wp:positionH>
            <wp:positionV relativeFrom="margin">
              <wp:posOffset>-17316</wp:posOffset>
            </wp:positionV>
            <wp:extent cx="1276350" cy="717550"/>
            <wp:effectExtent l="0" t="0" r="0" b="6350"/>
            <wp:wrapSquare wrapText="bothSides"/>
            <wp:docPr id="652019838" name="Imagen 4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19838" name="Imagen 42" descr="Imagen que contiene Interfaz de usuario gráfica&#10;&#10;Descripción generada automáticament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6350" cy="717550"/>
                    </a:xfrm>
                    <a:prstGeom prst="rect">
                      <a:avLst/>
                    </a:prstGeom>
                    <a:noFill/>
                    <a:ln>
                      <a:noFill/>
                    </a:ln>
                  </pic:spPr>
                </pic:pic>
              </a:graphicData>
            </a:graphic>
          </wp:anchor>
        </w:drawing>
      </w:r>
      <w:r>
        <w:rPr>
          <w:b/>
          <w:noProof/>
          <w:sz w:val="32"/>
          <w:lang w:eastAsia="es-MX"/>
        </w:rPr>
        <w:drawing>
          <wp:anchor distT="0" distB="0" distL="114300" distR="114300" simplePos="0" relativeHeight="251670016" behindDoc="0" locked="0" layoutInCell="1" allowOverlap="1" wp14:anchorId="7F3CA48E" wp14:editId="71A738AC">
            <wp:simplePos x="0" y="0"/>
            <wp:positionH relativeFrom="margin">
              <wp:posOffset>-68238</wp:posOffset>
            </wp:positionH>
            <wp:positionV relativeFrom="paragraph">
              <wp:posOffset>-95535</wp:posOffset>
            </wp:positionV>
            <wp:extent cx="714375" cy="885825"/>
            <wp:effectExtent l="0" t="0" r="9525" b="0"/>
            <wp:wrapNone/>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10;&#10;Descripción generada automáticamente"/>
                    <pic:cNvPicPr/>
                  </pic:nvPicPr>
                  <pic:blipFill rotWithShape="1">
                    <a:blip r:embed="rId10" cstate="print">
                      <a:extLst>
                        <a:ext uri="{28A0092B-C50C-407E-A947-70E740481C1C}">
                          <a14:useLocalDpi xmlns:a14="http://schemas.microsoft.com/office/drawing/2010/main" val="0"/>
                        </a:ext>
                      </a:extLst>
                    </a:blip>
                    <a:srcRect l="11882" t="7921" r="13862"/>
                    <a:stretch/>
                  </pic:blipFill>
                  <pic:spPr bwMode="auto">
                    <a:xfrm>
                      <a:off x="0" y="0"/>
                      <a:ext cx="714375" cy="885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40AE" w:rsidRPr="00321281">
        <w:rPr>
          <w:b/>
          <w:sz w:val="26"/>
          <w:szCs w:val="26"/>
        </w:rPr>
        <w:t>UNIVER</w:t>
      </w:r>
      <w:r w:rsidR="00F540AE" w:rsidRPr="00C31432">
        <w:rPr>
          <w:b/>
          <w:sz w:val="26"/>
          <w:szCs w:val="26"/>
        </w:rPr>
        <w:t>SIDAD AUTONOMA DE COAHUILA</w:t>
      </w:r>
    </w:p>
    <w:p w14:paraId="29C7C50D" w14:textId="67F31A35" w:rsidR="00F540AE" w:rsidRPr="00C31432" w:rsidRDefault="00F540AE" w:rsidP="00F540AE">
      <w:pPr>
        <w:tabs>
          <w:tab w:val="left" w:pos="585"/>
          <w:tab w:val="center" w:pos="4419"/>
        </w:tabs>
        <w:spacing w:after="0" w:line="240" w:lineRule="auto"/>
        <w:jc w:val="center"/>
        <w:rPr>
          <w:b/>
          <w:sz w:val="26"/>
          <w:szCs w:val="26"/>
        </w:rPr>
      </w:pPr>
      <w:r w:rsidRPr="00C31432">
        <w:rPr>
          <w:b/>
          <w:sz w:val="26"/>
          <w:szCs w:val="26"/>
        </w:rPr>
        <w:t>CENTRO DE IDIOMAS</w:t>
      </w:r>
      <w:r w:rsidR="007D2DA7" w:rsidRPr="00C31432">
        <w:rPr>
          <w:b/>
          <w:sz w:val="26"/>
          <w:szCs w:val="26"/>
        </w:rPr>
        <w:t xml:space="preserve"> UNIDAD </w:t>
      </w:r>
      <w:r w:rsidR="00E55FEA">
        <w:rPr>
          <w:b/>
          <w:sz w:val="26"/>
          <w:szCs w:val="26"/>
        </w:rPr>
        <w:t>MONCLOVA</w:t>
      </w:r>
    </w:p>
    <w:p w14:paraId="6FDF5099" w14:textId="6FCFF8BD" w:rsidR="00F540AE" w:rsidRPr="0077641A" w:rsidRDefault="00AC2A93" w:rsidP="00F540AE">
      <w:pPr>
        <w:tabs>
          <w:tab w:val="left" w:pos="585"/>
          <w:tab w:val="center" w:pos="4419"/>
        </w:tabs>
        <w:spacing w:after="0" w:line="240" w:lineRule="auto"/>
        <w:jc w:val="center"/>
        <w:rPr>
          <w:b/>
          <w:sz w:val="26"/>
          <w:szCs w:val="26"/>
          <w:lang w:val="en-US"/>
        </w:rPr>
      </w:pPr>
      <w:r>
        <w:rPr>
          <w:b/>
          <w:sz w:val="26"/>
          <w:szCs w:val="26"/>
          <w:lang w:val="en-US"/>
        </w:rPr>
        <w:t>LINK IT</w:t>
      </w:r>
      <w:r w:rsidR="00457CA1">
        <w:rPr>
          <w:b/>
          <w:sz w:val="26"/>
          <w:szCs w:val="26"/>
          <w:lang w:val="en-US"/>
        </w:rPr>
        <w:t xml:space="preserve"> 3A</w:t>
      </w:r>
    </w:p>
    <w:p w14:paraId="6523E55B" w14:textId="2729AFC7" w:rsidR="00F540AE" w:rsidRPr="0077641A" w:rsidRDefault="00F540AE" w:rsidP="00F540AE">
      <w:pPr>
        <w:tabs>
          <w:tab w:val="left" w:pos="585"/>
          <w:tab w:val="center" w:pos="4419"/>
        </w:tabs>
        <w:spacing w:after="0" w:line="240" w:lineRule="auto"/>
        <w:jc w:val="center"/>
        <w:rPr>
          <w:b/>
          <w:sz w:val="26"/>
          <w:szCs w:val="26"/>
          <w:lang w:val="en-US"/>
        </w:rPr>
      </w:pPr>
      <w:r w:rsidRPr="0077641A">
        <w:rPr>
          <w:b/>
          <w:sz w:val="26"/>
          <w:szCs w:val="26"/>
          <w:lang w:val="en-US"/>
        </w:rPr>
        <w:t xml:space="preserve">LEVEL </w:t>
      </w:r>
      <w:r w:rsidR="00457CA1">
        <w:rPr>
          <w:b/>
          <w:sz w:val="26"/>
          <w:szCs w:val="26"/>
          <w:lang w:val="en-US"/>
        </w:rPr>
        <w:t>5</w:t>
      </w:r>
    </w:p>
    <w:p w14:paraId="2D22C3EE" w14:textId="7BFAF81F" w:rsidR="00F540AE" w:rsidRPr="0077641A" w:rsidRDefault="00F36F74" w:rsidP="00F540AE">
      <w:pPr>
        <w:tabs>
          <w:tab w:val="left" w:pos="585"/>
          <w:tab w:val="center" w:pos="4419"/>
        </w:tabs>
        <w:spacing w:after="0" w:line="240" w:lineRule="auto"/>
        <w:jc w:val="right"/>
        <w:rPr>
          <w:b/>
          <w:lang w:val="en-US"/>
        </w:rPr>
      </w:pPr>
      <w:r>
        <w:rPr>
          <w:rFonts w:cstheme="minorHAnsi"/>
          <w:noProof/>
          <w:sz w:val="24"/>
          <w:lang w:eastAsia="es-MX"/>
        </w:rPr>
        <mc:AlternateContent>
          <mc:Choice Requires="wps">
            <w:drawing>
              <wp:anchor distT="0" distB="0" distL="114300" distR="114300" simplePos="0" relativeHeight="251666944" behindDoc="0" locked="0" layoutInCell="1" allowOverlap="1" wp14:anchorId="0A302FE3" wp14:editId="5BA63EBB">
                <wp:simplePos x="0" y="0"/>
                <wp:positionH relativeFrom="column">
                  <wp:posOffset>-113030</wp:posOffset>
                </wp:positionH>
                <wp:positionV relativeFrom="paragraph">
                  <wp:posOffset>151130</wp:posOffset>
                </wp:positionV>
                <wp:extent cx="6926580" cy="627380"/>
                <wp:effectExtent l="0" t="0" r="26670" b="20320"/>
                <wp:wrapNone/>
                <wp:docPr id="3" name="3 Rectángulo"/>
                <wp:cNvGraphicFramePr/>
                <a:graphic xmlns:a="http://schemas.openxmlformats.org/drawingml/2006/main">
                  <a:graphicData uri="http://schemas.microsoft.com/office/word/2010/wordprocessingShape">
                    <wps:wsp>
                      <wps:cNvSpPr/>
                      <wps:spPr>
                        <a:xfrm>
                          <a:off x="0" y="0"/>
                          <a:ext cx="6926580" cy="62738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98A457" id="3 Rectángulo" o:spid="_x0000_s1026" style="position:absolute;margin-left:-8.9pt;margin-top:11.9pt;width:545.4pt;height:49.4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" filled="f" strokecolor="#70ad47 [3209]" strokeweight="1pt"/>
            </w:pict>
          </mc:Fallback>
        </mc:AlternateContent>
      </w:r>
      <w:r w:rsidR="00040482">
        <w:rPr>
          <w:b/>
          <w:lang w:val="en-US"/>
        </w:rPr>
        <w:t>2n</w:t>
      </w:r>
      <w:r w:rsidR="00CF4768">
        <w:rPr>
          <w:b/>
          <w:lang w:val="en-US"/>
        </w:rPr>
        <w:t>d</w:t>
      </w:r>
      <w:r w:rsidR="00F540AE" w:rsidRPr="0077641A">
        <w:rPr>
          <w:b/>
          <w:lang w:val="en-US"/>
        </w:rPr>
        <w:t xml:space="preserve"> EXAM </w:t>
      </w:r>
    </w:p>
    <w:p w14:paraId="7355FFF4" w14:textId="7E477ACA" w:rsidR="00F36F74" w:rsidRDefault="00F36F74" w:rsidP="00F36F74">
      <w:pPr>
        <w:spacing w:after="0" w:line="240" w:lineRule="auto"/>
        <w:rPr>
          <w:rFonts w:cstheme="minorHAnsi"/>
          <w:sz w:val="24"/>
          <w:lang w:val="en-US"/>
        </w:rPr>
      </w:pPr>
      <w:r>
        <w:rPr>
          <w:rFonts w:cstheme="minorHAnsi"/>
          <w:sz w:val="24"/>
          <w:lang w:val="en-US"/>
        </w:rPr>
        <w:t>Student´s name: __________________________________________________ Date: _________________</w:t>
      </w:r>
    </w:p>
    <w:p w14:paraId="454938DD" w14:textId="77777777" w:rsidR="00F36F74" w:rsidRDefault="00F36F74" w:rsidP="00F36F74">
      <w:pPr>
        <w:spacing w:after="0" w:line="240" w:lineRule="auto"/>
        <w:ind w:right="-142"/>
        <w:rPr>
          <w:rFonts w:cstheme="minorHAnsi"/>
          <w:sz w:val="24"/>
          <w:lang w:val="en-US"/>
        </w:rPr>
      </w:pPr>
      <w:r>
        <w:rPr>
          <w:rFonts w:cstheme="minorHAnsi"/>
          <w:sz w:val="24"/>
          <w:lang w:val="en-US"/>
        </w:rPr>
        <w:t>Teacher´s name: _______________________________ Schedule: ______________ Test grade: ________</w:t>
      </w:r>
    </w:p>
    <w:p w14:paraId="25174EA1" w14:textId="77777777" w:rsidR="00F36F74" w:rsidRPr="00853427" w:rsidRDefault="00F36F74" w:rsidP="00F36F74">
      <w:pPr>
        <w:spacing w:after="0" w:line="240" w:lineRule="auto"/>
        <w:ind w:right="-142"/>
        <w:jc w:val="center"/>
        <w:rPr>
          <w:rFonts w:cstheme="minorHAnsi"/>
          <w:b/>
          <w:sz w:val="24"/>
          <w:lang w:val="en-US"/>
        </w:rPr>
      </w:pPr>
      <w:r>
        <w:rPr>
          <w:rFonts w:cstheme="minorHAnsi"/>
          <w:b/>
          <w:sz w:val="24"/>
          <w:lang w:val="en-US"/>
        </w:rPr>
        <w:t>Final written grade: ____</w:t>
      </w:r>
      <w:r>
        <w:rPr>
          <w:rFonts w:cstheme="minorHAnsi"/>
          <w:b/>
          <w:sz w:val="24"/>
          <w:lang w:val="en-US"/>
        </w:rPr>
        <w:tab/>
      </w:r>
      <w:r>
        <w:rPr>
          <w:rFonts w:cstheme="minorHAnsi"/>
          <w:b/>
          <w:sz w:val="24"/>
          <w:lang w:val="en-US"/>
        </w:rPr>
        <w:tab/>
        <w:t xml:space="preserve"> Final Oral grade: _____</w:t>
      </w:r>
    </w:p>
    <w:p w14:paraId="04214EAA" w14:textId="69346F00" w:rsidR="00F36F74" w:rsidRDefault="00F36F74" w:rsidP="00E77845">
      <w:pPr>
        <w:tabs>
          <w:tab w:val="left" w:pos="585"/>
          <w:tab w:val="center" w:pos="4419"/>
        </w:tabs>
        <w:spacing w:after="0" w:line="240" w:lineRule="auto"/>
        <w:ind w:left="-567"/>
        <w:jc w:val="both"/>
        <w:rPr>
          <w:b/>
          <w:sz w:val="26"/>
          <w:szCs w:val="26"/>
          <w:lang w:val="en-US"/>
        </w:rPr>
      </w:pPr>
      <w:r w:rsidRPr="0077641A">
        <w:rPr>
          <w:b/>
          <w:noProof/>
          <w:lang w:eastAsia="es-MX"/>
        </w:rPr>
        <mc:AlternateContent>
          <mc:Choice Requires="wps">
            <w:drawing>
              <wp:anchor distT="0" distB="0" distL="114300" distR="114300" simplePos="0" relativeHeight="251660288" behindDoc="0" locked="0" layoutInCell="1" allowOverlap="1" wp14:anchorId="2CFD3626" wp14:editId="2AEE8E2F">
                <wp:simplePos x="0" y="0"/>
                <wp:positionH relativeFrom="margin">
                  <wp:posOffset>-111760</wp:posOffset>
                </wp:positionH>
                <wp:positionV relativeFrom="paragraph">
                  <wp:posOffset>38735</wp:posOffset>
                </wp:positionV>
                <wp:extent cx="6926580" cy="307975"/>
                <wp:effectExtent l="0" t="0" r="7620" b="0"/>
                <wp:wrapNone/>
                <wp:docPr id="35" name="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6580" cy="307975"/>
                        </a:xfrm>
                        <a:prstGeom prst="rect">
                          <a:avLst/>
                        </a:prstGeom>
                        <a:solidFill>
                          <a:schemeClr val="bg1">
                            <a:lumMod val="95000"/>
                          </a:schemeClr>
                        </a:solidFill>
                        <a:ln>
                          <a:noFill/>
                        </a:ln>
                      </wps:spPr>
                      <wps:txbx>
                        <w:txbxContent>
                          <w:p w14:paraId="068D3468" w14:textId="27DC11DB" w:rsidR="00810EA6" w:rsidRPr="00F36F74" w:rsidRDefault="00810EA6" w:rsidP="00F540AE">
                            <w:pPr>
                              <w:spacing w:after="0" w:line="240" w:lineRule="auto"/>
                              <w:rPr>
                                <w:b/>
                                <w:lang w:val="en-US"/>
                              </w:rPr>
                            </w:pPr>
                            <w:r w:rsidRPr="00F36F74">
                              <w:rPr>
                                <w:b/>
                                <w:lang w:val="en-US"/>
                              </w:rPr>
                              <w:t xml:space="preserve">LEVEL </w:t>
                            </w:r>
                            <w:r w:rsidR="00457CA1" w:rsidRPr="00F36F74">
                              <w:rPr>
                                <w:b/>
                                <w:lang w:val="en-US"/>
                              </w:rPr>
                              <w:t>5</w:t>
                            </w:r>
                            <w:r w:rsidR="00613B66" w:rsidRPr="00F36F74">
                              <w:rPr>
                                <w:b/>
                                <w:lang w:val="en-US"/>
                              </w:rPr>
                              <w:tab/>
                            </w:r>
                            <w:r w:rsidRPr="00F36F74">
                              <w:rPr>
                                <w:b/>
                                <w:lang w:val="en-US"/>
                              </w:rPr>
                              <w:tab/>
                            </w:r>
                            <w:r w:rsidRPr="00F36F74">
                              <w:rPr>
                                <w:b/>
                                <w:lang w:val="en-US"/>
                              </w:rPr>
                              <w:tab/>
                              <w:t xml:space="preserve">                                                                                   </w:t>
                            </w:r>
                            <w:r w:rsidRPr="00F36F74">
                              <w:rPr>
                                <w:b/>
                                <w:lang w:val="en-US"/>
                              </w:rPr>
                              <w:tab/>
                              <w:t xml:space="preserve">             </w:t>
                            </w:r>
                            <w:r w:rsidR="00F36F74" w:rsidRPr="00F36F74">
                              <w:rPr>
                                <w:b/>
                                <w:lang w:val="en-US"/>
                              </w:rPr>
                              <w:tab/>
                            </w:r>
                            <w:r w:rsidR="00F36F74" w:rsidRPr="00F36F74">
                              <w:rPr>
                                <w:b/>
                                <w:lang w:val="en-US"/>
                              </w:rPr>
                              <w:tab/>
                            </w:r>
                            <w:r w:rsidR="00F36F74" w:rsidRPr="00F36F74">
                              <w:rPr>
                                <w:b/>
                                <w:lang w:val="en-US"/>
                              </w:rPr>
                              <w:tab/>
                            </w:r>
                            <w:r w:rsidR="00F36F74" w:rsidRPr="00F36F74">
                              <w:rPr>
                                <w:b/>
                                <w:lang w:val="en-US"/>
                              </w:rPr>
                              <w:tab/>
                            </w:r>
                            <w:r w:rsidRPr="00F36F74">
                              <w:rPr>
                                <w:b/>
                                <w:lang w:val="en-US"/>
                              </w:rPr>
                              <w:t xml:space="preserve">UNIT </w:t>
                            </w:r>
                            <w:r w:rsidR="00AC2A93">
                              <w:rPr>
                                <w:b/>
                                <w:lang w:val="en-US"/>
                              </w:rPr>
                              <w:t>2</w:t>
                            </w:r>
                          </w:p>
                        </w:txbxContent>
                      </wps:txbx>
                      <wps:bodyPr rot="0" vert="horz" wrap="square" lIns="91440" tIns="54000" rIns="91440" bIns="54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FD3626" id="3 Rectángulo" o:spid="_x0000_s1026" style="position:absolute;left:0;text-align:left;margin-left:-8.8pt;margin-top:3.05pt;width:545.4pt;height:2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" fillcolor="#f2f2f2 [3052]" stroked="f">
                <v:textbox inset=",1.5mm,,1.5mm">
                  <w:txbxContent>
                    <w:p w14:paraId="068D3468" w14:textId="27DC11DB" w:rsidR="00810EA6" w:rsidRPr="00F36F74" w:rsidRDefault="00810EA6" w:rsidP="00F540AE">
                      <w:pPr>
                        <w:spacing w:after="0" w:line="240" w:lineRule="auto"/>
                        <w:rPr>
                          <w:b/>
                          <w:lang w:val="en-US"/>
                        </w:rPr>
                      </w:pPr>
                      <w:r w:rsidRPr="00F36F74">
                        <w:rPr>
                          <w:b/>
                          <w:lang w:val="en-US"/>
                        </w:rPr>
                        <w:t xml:space="preserve">LEVEL </w:t>
                      </w:r>
                      <w:r w:rsidR="00457CA1" w:rsidRPr="00F36F74">
                        <w:rPr>
                          <w:b/>
                          <w:lang w:val="en-US"/>
                        </w:rPr>
                        <w:t>5</w:t>
                      </w:r>
                      <w:r w:rsidR="00613B66" w:rsidRPr="00F36F74">
                        <w:rPr>
                          <w:b/>
                          <w:lang w:val="en-US"/>
                        </w:rPr>
                        <w:tab/>
                      </w:r>
                      <w:r w:rsidRPr="00F36F74">
                        <w:rPr>
                          <w:b/>
                          <w:lang w:val="en-US"/>
                        </w:rPr>
                        <w:tab/>
                      </w:r>
                      <w:r w:rsidRPr="00F36F74">
                        <w:rPr>
                          <w:b/>
                          <w:lang w:val="en-US"/>
                        </w:rPr>
                        <w:tab/>
                        <w:t xml:space="preserve">                                                                                   </w:t>
                      </w:r>
                      <w:r w:rsidRPr="00F36F74">
                        <w:rPr>
                          <w:b/>
                          <w:lang w:val="en-US"/>
                        </w:rPr>
                        <w:tab/>
                        <w:t xml:space="preserve">             </w:t>
                      </w:r>
                      <w:r w:rsidR="00F36F74" w:rsidRPr="00F36F74">
                        <w:rPr>
                          <w:b/>
                          <w:lang w:val="en-US"/>
                        </w:rPr>
                        <w:tab/>
                      </w:r>
                      <w:r w:rsidR="00F36F74" w:rsidRPr="00F36F74">
                        <w:rPr>
                          <w:b/>
                          <w:lang w:val="en-US"/>
                        </w:rPr>
                        <w:tab/>
                      </w:r>
                      <w:r w:rsidR="00F36F74" w:rsidRPr="00F36F74">
                        <w:rPr>
                          <w:b/>
                          <w:lang w:val="en-US"/>
                        </w:rPr>
                        <w:tab/>
                      </w:r>
                      <w:r w:rsidR="00F36F74" w:rsidRPr="00F36F74">
                        <w:rPr>
                          <w:b/>
                          <w:lang w:val="en-US"/>
                        </w:rPr>
                        <w:tab/>
                      </w:r>
                      <w:r w:rsidRPr="00F36F74">
                        <w:rPr>
                          <w:b/>
                          <w:lang w:val="en-US"/>
                        </w:rPr>
                        <w:t xml:space="preserve">UNIT </w:t>
                      </w:r>
                      <w:r w:rsidR="00AC2A93">
                        <w:rPr>
                          <w:b/>
                          <w:lang w:val="en-US"/>
                        </w:rPr>
                        <w:t>2</w:t>
                      </w:r>
                    </w:p>
                  </w:txbxContent>
                </v:textbox>
                <w10:wrap anchorx="margin"/>
              </v:rect>
            </w:pict>
          </mc:Fallback>
        </mc:AlternateContent>
      </w:r>
    </w:p>
    <w:p w14:paraId="26872731" w14:textId="3FBE0C82" w:rsidR="00F36F74" w:rsidRPr="0077641A" w:rsidRDefault="00F36F74" w:rsidP="00E77845">
      <w:pPr>
        <w:tabs>
          <w:tab w:val="left" w:pos="585"/>
          <w:tab w:val="center" w:pos="4419"/>
        </w:tabs>
        <w:spacing w:after="0" w:line="240" w:lineRule="auto"/>
        <w:ind w:left="-567"/>
        <w:jc w:val="both"/>
        <w:rPr>
          <w:b/>
          <w:sz w:val="26"/>
          <w:szCs w:val="26"/>
          <w:lang w:val="en-US"/>
        </w:rPr>
      </w:pPr>
      <w:r w:rsidRPr="0077641A">
        <w:rPr>
          <w:b/>
          <w:noProof/>
          <w:lang w:eastAsia="es-MX"/>
        </w:rPr>
        <mc:AlternateContent>
          <mc:Choice Requires="wps">
            <w:drawing>
              <wp:anchor distT="0" distB="0" distL="114300" distR="114300" simplePos="0" relativeHeight="251658240" behindDoc="0" locked="0" layoutInCell="1" allowOverlap="1" wp14:anchorId="3E59DA50" wp14:editId="1CD178D1">
                <wp:simplePos x="0" y="0"/>
                <wp:positionH relativeFrom="page">
                  <wp:posOffset>428626</wp:posOffset>
                </wp:positionH>
                <wp:positionV relativeFrom="paragraph">
                  <wp:posOffset>142240</wp:posOffset>
                </wp:positionV>
                <wp:extent cx="1581150" cy="307975"/>
                <wp:effectExtent l="0" t="0" r="0" b="0"/>
                <wp:wrapNone/>
                <wp:docPr id="3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307975"/>
                        </a:xfrm>
                        <a:prstGeom prst="rect">
                          <a:avLst/>
                        </a:prstGeom>
                        <a:solidFill>
                          <a:schemeClr val="bg1">
                            <a:lumMod val="95000"/>
                          </a:schemeClr>
                        </a:solidFill>
                        <a:ln>
                          <a:noFill/>
                        </a:ln>
                      </wps:spPr>
                      <wps:txbx>
                        <w:txbxContent>
                          <w:p w14:paraId="0A849006" w14:textId="4E90D29D" w:rsidR="00810EA6" w:rsidRPr="00F36F74" w:rsidRDefault="00810EA6" w:rsidP="00417019">
                            <w:pPr>
                              <w:rPr>
                                <w:b/>
                                <w:lang w:val="en-US"/>
                              </w:rPr>
                            </w:pPr>
                            <w:r w:rsidRPr="00F36F74">
                              <w:rPr>
                                <w:rFonts w:cs="Arial"/>
                                <w:b/>
                                <w:szCs w:val="20"/>
                                <w:lang w:val="en-US"/>
                              </w:rPr>
                              <w:t xml:space="preserve">PART I. VOCABULARY </w:t>
                            </w:r>
                          </w:p>
                          <w:p w14:paraId="58BCBFE7" w14:textId="1A95F07A" w:rsidR="00810EA6" w:rsidRPr="00F36F74" w:rsidRDefault="00810EA6" w:rsidP="00F540AE">
                            <w:pPr>
                              <w:spacing w:after="0" w:line="240" w:lineRule="auto"/>
                              <w:rPr>
                                <w:rFonts w:cs="Arial"/>
                                <w:b/>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9DA50" id="_x0000_t202" coordsize="21600,21600" o:spt="202" path="m,l,21600r21600,l21600,xe">
                <v:stroke joinstyle="miter"/>
                <v:path gradientshapeok="t" o:connecttype="rect"/>
              </v:shapetype>
              <v:shape id="Cuadro de texto 12" o:spid="_x0000_s1027" type="#_x0000_t202" style="position:absolute;left:0;text-align:left;margin-left:33.75pt;margin-top:11.2pt;width:124.5pt;height:24.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" fillcolor="#f2f2f2 [3052]" stroked="f">
                <v:textbox inset=",2mm,,2mm">
                  <w:txbxContent>
                    <w:p w14:paraId="0A849006" w14:textId="4E90D29D" w:rsidR="00810EA6" w:rsidRPr="00F36F74" w:rsidRDefault="00810EA6" w:rsidP="00417019">
                      <w:pPr>
                        <w:rPr>
                          <w:b/>
                          <w:lang w:val="en-US"/>
                        </w:rPr>
                      </w:pPr>
                      <w:r w:rsidRPr="00F36F74">
                        <w:rPr>
                          <w:rFonts w:cs="Arial"/>
                          <w:b/>
                          <w:szCs w:val="20"/>
                          <w:lang w:val="en-US"/>
                        </w:rPr>
                        <w:t xml:space="preserve">PART I. VOCABULARY </w:t>
                      </w:r>
                    </w:p>
                    <w:p w14:paraId="58BCBFE7" w14:textId="1A95F07A" w:rsidR="00810EA6" w:rsidRPr="00F36F74" w:rsidRDefault="00810EA6" w:rsidP="00F540AE">
                      <w:pPr>
                        <w:spacing w:after="0" w:line="240" w:lineRule="auto"/>
                        <w:rPr>
                          <w:rFonts w:cs="Arial"/>
                          <w:b/>
                          <w:szCs w:val="20"/>
                          <w:lang w:val="en-US"/>
                        </w:rPr>
                      </w:pPr>
                    </w:p>
                  </w:txbxContent>
                </v:textbox>
                <w10:wrap anchorx="page"/>
              </v:shape>
            </w:pict>
          </mc:Fallback>
        </mc:AlternateContent>
      </w:r>
    </w:p>
    <w:p w14:paraId="35EC6CB5" w14:textId="0851011B" w:rsidR="00F540AE" w:rsidRPr="0077641A" w:rsidRDefault="00F540AE" w:rsidP="00F540AE">
      <w:pPr>
        <w:tabs>
          <w:tab w:val="left" w:pos="585"/>
          <w:tab w:val="center" w:pos="4419"/>
        </w:tabs>
        <w:spacing w:after="0" w:line="240" w:lineRule="auto"/>
        <w:jc w:val="both"/>
        <w:rPr>
          <w:b/>
          <w:sz w:val="28"/>
          <w:szCs w:val="28"/>
          <w:lang w:val="en-US"/>
        </w:rPr>
      </w:pPr>
    </w:p>
    <w:p w14:paraId="75CEC00D" w14:textId="77777777" w:rsidR="00AC2A93" w:rsidRPr="00AC2A93" w:rsidRDefault="00AC2A93" w:rsidP="00AC2A93">
      <w:pPr>
        <w:spacing w:after="0" w:line="240" w:lineRule="auto"/>
        <w:rPr>
          <w:b/>
          <w:bCs/>
          <w:sz w:val="24"/>
          <w:szCs w:val="28"/>
          <w:lang w:val="en-GB"/>
        </w:rPr>
      </w:pPr>
      <w:r w:rsidRPr="00AC2A93">
        <w:rPr>
          <w:b/>
          <w:bCs/>
          <w:sz w:val="24"/>
          <w:szCs w:val="28"/>
        </w:rPr>
        <w:t>1</w:t>
      </w:r>
      <w:r w:rsidRPr="00AC2A93">
        <w:rPr>
          <w:b/>
          <w:bCs/>
          <w:sz w:val="24"/>
          <w:szCs w:val="28"/>
        </w:rPr>
        <w:tab/>
        <w:t xml:space="preserve">Complete </w:t>
      </w:r>
      <w:proofErr w:type="spellStart"/>
      <w:r w:rsidRPr="00AC2A93">
        <w:rPr>
          <w:b/>
          <w:bCs/>
          <w:sz w:val="24"/>
          <w:szCs w:val="28"/>
        </w:rPr>
        <w:t>the</w:t>
      </w:r>
      <w:proofErr w:type="spellEnd"/>
      <w:r w:rsidRPr="00AC2A93">
        <w:rPr>
          <w:b/>
          <w:bCs/>
          <w:sz w:val="24"/>
          <w:szCs w:val="28"/>
        </w:rPr>
        <w:t xml:space="preserve"> </w:t>
      </w:r>
      <w:proofErr w:type="spellStart"/>
      <w:r w:rsidRPr="00AC2A93">
        <w:rPr>
          <w:b/>
          <w:bCs/>
          <w:sz w:val="24"/>
          <w:szCs w:val="28"/>
        </w:rPr>
        <w:t>sentences</w:t>
      </w:r>
      <w:proofErr w:type="spellEnd"/>
      <w:r w:rsidRPr="00AC2A93">
        <w:rPr>
          <w:b/>
          <w:bCs/>
          <w:sz w:val="24"/>
          <w:szCs w:val="28"/>
        </w:rPr>
        <w:t xml:space="preserve"> </w:t>
      </w:r>
      <w:proofErr w:type="spellStart"/>
      <w:r w:rsidRPr="00AC2A93">
        <w:rPr>
          <w:b/>
          <w:bCs/>
          <w:sz w:val="24"/>
          <w:szCs w:val="28"/>
        </w:rPr>
        <w:t>with</w:t>
      </w:r>
      <w:proofErr w:type="spellEnd"/>
      <w:r w:rsidRPr="00AC2A93">
        <w:rPr>
          <w:b/>
          <w:bCs/>
          <w:sz w:val="24"/>
          <w:szCs w:val="28"/>
        </w:rPr>
        <w:t xml:space="preserve"> </w:t>
      </w:r>
      <w:proofErr w:type="spellStart"/>
      <w:r w:rsidRPr="00AC2A93">
        <w:rPr>
          <w:b/>
          <w:bCs/>
          <w:sz w:val="24"/>
          <w:szCs w:val="28"/>
        </w:rPr>
        <w:t>the</w:t>
      </w:r>
      <w:proofErr w:type="spellEnd"/>
      <w:r w:rsidRPr="00AC2A93">
        <w:rPr>
          <w:b/>
          <w:bCs/>
          <w:sz w:val="24"/>
          <w:szCs w:val="28"/>
        </w:rPr>
        <w:t xml:space="preserve"> </w:t>
      </w:r>
      <w:proofErr w:type="spellStart"/>
      <w:r w:rsidRPr="00AC2A93">
        <w:rPr>
          <w:b/>
          <w:bCs/>
          <w:sz w:val="24"/>
          <w:szCs w:val="28"/>
        </w:rPr>
        <w:t>words</w:t>
      </w:r>
      <w:proofErr w:type="spellEnd"/>
      <w:r w:rsidRPr="00AC2A93">
        <w:rPr>
          <w:b/>
          <w:bCs/>
          <w:sz w:val="24"/>
          <w:szCs w:val="28"/>
        </w:rPr>
        <w:t xml:space="preserve"> in </w:t>
      </w:r>
      <w:proofErr w:type="spellStart"/>
      <w:r w:rsidRPr="00AC2A93">
        <w:rPr>
          <w:b/>
          <w:bCs/>
          <w:sz w:val="24"/>
          <w:szCs w:val="28"/>
        </w:rPr>
        <w:t>the</w:t>
      </w:r>
      <w:proofErr w:type="spellEnd"/>
      <w:r w:rsidRPr="00AC2A93">
        <w:rPr>
          <w:b/>
          <w:bCs/>
          <w:sz w:val="24"/>
          <w:szCs w:val="28"/>
        </w:rPr>
        <w:t xml:space="preserve"> box.</w:t>
      </w:r>
      <w:r w:rsidRPr="00AC2A93">
        <w:rPr>
          <w:b/>
          <w:bCs/>
          <w:sz w:val="24"/>
          <w:szCs w:val="28"/>
          <w:lang w:val="en-GB"/>
        </w:rPr>
        <w:t xml:space="preserve"> Write the letter.</w:t>
      </w:r>
    </w:p>
    <w:p w14:paraId="17AA98B4" w14:textId="18865B21" w:rsidR="00AC2A93" w:rsidRPr="00AC2A93" w:rsidRDefault="00AC2A93" w:rsidP="00AC2A93">
      <w:pPr>
        <w:spacing w:after="0" w:line="240" w:lineRule="auto"/>
        <w:jc w:val="center"/>
        <w:rPr>
          <w:szCs w:val="24"/>
          <w:lang w:val="en-US"/>
        </w:rPr>
      </w:pPr>
      <w:r w:rsidRPr="00AC2A93">
        <w:rPr>
          <w:sz w:val="20"/>
          <w:lang w:val="en-US"/>
        </w:rPr>
        <w:t>(</w:t>
      </w:r>
      <w:r w:rsidRPr="00AC2A93">
        <w:rPr>
          <w:szCs w:val="24"/>
          <w:lang w:val="en-US"/>
        </w:rPr>
        <w:t xml:space="preserve">A) mountains    (B) woods    (C) island    (D) lake    </w:t>
      </w:r>
      <w:r w:rsidRPr="00AC2A93">
        <w:rPr>
          <w:szCs w:val="24"/>
          <w:lang w:val="en-US"/>
        </w:rPr>
        <w:br/>
        <w:t xml:space="preserve"> (E) desert    (F) waterfall</w:t>
      </w:r>
    </w:p>
    <w:p w14:paraId="06B0ED1D" w14:textId="77777777" w:rsidR="00AC2A93" w:rsidRPr="00AC2A93" w:rsidRDefault="00AC2A93" w:rsidP="00AC2A93">
      <w:pPr>
        <w:spacing w:after="0" w:line="240" w:lineRule="auto"/>
        <w:rPr>
          <w:szCs w:val="24"/>
          <w:lang w:val="en-GB"/>
        </w:rPr>
      </w:pPr>
      <w:r w:rsidRPr="00AC2A93">
        <w:rPr>
          <w:szCs w:val="24"/>
          <w:lang w:val="en-GB"/>
        </w:rPr>
        <w:t xml:space="preserve">We saw the famous </w:t>
      </w:r>
      <w:r w:rsidRPr="00AC2A93">
        <w:rPr>
          <w:i/>
          <w:szCs w:val="24"/>
          <w:u w:val="thick"/>
          <w:lang w:val="en-GB"/>
        </w:rPr>
        <w:t xml:space="preserve"> F </w:t>
      </w:r>
      <w:r w:rsidRPr="00AC2A93">
        <w:rPr>
          <w:szCs w:val="24"/>
          <w:lang w:val="en-GB"/>
        </w:rPr>
        <w:t xml:space="preserve"> at Niagara.</w:t>
      </w:r>
    </w:p>
    <w:p w14:paraId="4C851C18" w14:textId="5BDC2140" w:rsidR="00AC2A93" w:rsidRPr="00AC2A93" w:rsidRDefault="00AC2A93" w:rsidP="00AC2A93">
      <w:pPr>
        <w:spacing w:after="0" w:line="240" w:lineRule="auto"/>
        <w:rPr>
          <w:szCs w:val="24"/>
          <w:lang w:val="en-GB"/>
        </w:rPr>
      </w:pPr>
      <w:r w:rsidRPr="00AC2A93">
        <w:rPr>
          <w:szCs w:val="24"/>
          <w:lang w:val="en-GB"/>
        </w:rPr>
        <w:t>1</w:t>
      </w:r>
      <w:r>
        <w:rPr>
          <w:szCs w:val="24"/>
          <w:lang w:val="en-GB"/>
        </w:rPr>
        <w:t xml:space="preserve">. </w:t>
      </w:r>
      <w:r w:rsidRPr="00AC2A93">
        <w:rPr>
          <w:szCs w:val="24"/>
          <w:lang w:val="en-GB"/>
        </w:rPr>
        <w:t xml:space="preserve">They live on an </w:t>
      </w:r>
      <w:r w:rsidRPr="00AC2A93">
        <w:rPr>
          <w:szCs w:val="24"/>
          <w:u w:val="thick"/>
          <w:lang w:val="en-GB"/>
        </w:rPr>
        <w:t>________</w:t>
      </w:r>
      <w:r w:rsidRPr="00AC2A93">
        <w:rPr>
          <w:szCs w:val="24"/>
          <w:lang w:val="en-GB"/>
        </w:rPr>
        <w:t xml:space="preserve"> in the Caribbean Sea.</w:t>
      </w:r>
    </w:p>
    <w:p w14:paraId="2993A527" w14:textId="4D4C70E1" w:rsidR="00AC2A93" w:rsidRPr="00AC2A93" w:rsidRDefault="00AC2A93" w:rsidP="00AC2A93">
      <w:pPr>
        <w:spacing w:after="0" w:line="240" w:lineRule="auto"/>
        <w:rPr>
          <w:szCs w:val="24"/>
          <w:lang w:val="en-GB"/>
        </w:rPr>
      </w:pPr>
      <w:r w:rsidRPr="00AC2A93">
        <w:rPr>
          <w:szCs w:val="24"/>
          <w:lang w:val="en-GB"/>
        </w:rPr>
        <w:t>2</w:t>
      </w:r>
      <w:r>
        <w:rPr>
          <w:szCs w:val="24"/>
          <w:lang w:val="en-GB"/>
        </w:rPr>
        <w:t xml:space="preserve">. </w:t>
      </w:r>
      <w:r w:rsidRPr="00AC2A93">
        <w:rPr>
          <w:szCs w:val="24"/>
          <w:lang w:val="en-GB"/>
        </w:rPr>
        <w:t xml:space="preserve">I like walking in the </w:t>
      </w:r>
      <w:r w:rsidRPr="00AC2A93">
        <w:rPr>
          <w:szCs w:val="24"/>
          <w:u w:val="thick"/>
          <w:lang w:val="en-GB"/>
        </w:rPr>
        <w:t>________</w:t>
      </w:r>
      <w:r w:rsidRPr="00AC2A93">
        <w:rPr>
          <w:szCs w:val="24"/>
          <w:lang w:val="en-GB"/>
        </w:rPr>
        <w:t>. The trees are very beautiful.</w:t>
      </w:r>
    </w:p>
    <w:p w14:paraId="20339A3E" w14:textId="6A92FDB9" w:rsidR="00AC2A93" w:rsidRPr="00AC2A93" w:rsidRDefault="00AC2A93" w:rsidP="00AC2A93">
      <w:pPr>
        <w:spacing w:after="0" w:line="240" w:lineRule="auto"/>
        <w:rPr>
          <w:szCs w:val="24"/>
          <w:lang w:val="en-GB"/>
        </w:rPr>
      </w:pPr>
      <w:r w:rsidRPr="00AC2A93">
        <w:rPr>
          <w:szCs w:val="24"/>
          <w:lang w:val="en-GB"/>
        </w:rPr>
        <w:t>3</w:t>
      </w:r>
      <w:r>
        <w:rPr>
          <w:szCs w:val="24"/>
          <w:lang w:val="en-GB"/>
        </w:rPr>
        <w:t xml:space="preserve">. </w:t>
      </w:r>
      <w:r w:rsidRPr="00AC2A93">
        <w:rPr>
          <w:szCs w:val="24"/>
          <w:lang w:val="en-GB"/>
        </w:rPr>
        <w:t xml:space="preserve">It’s very hot and dry in a </w:t>
      </w:r>
      <w:r w:rsidRPr="00AC2A93">
        <w:rPr>
          <w:szCs w:val="24"/>
          <w:u w:val="thick"/>
          <w:lang w:val="en-GB"/>
        </w:rPr>
        <w:t>________</w:t>
      </w:r>
      <w:r w:rsidRPr="00AC2A93">
        <w:rPr>
          <w:szCs w:val="24"/>
          <w:lang w:val="en-GB"/>
        </w:rPr>
        <w:t>.</w:t>
      </w:r>
    </w:p>
    <w:p w14:paraId="76B10487" w14:textId="40B55779" w:rsidR="00AC2A93" w:rsidRPr="00AC2A93" w:rsidRDefault="00AC2A93" w:rsidP="00AC2A93">
      <w:pPr>
        <w:spacing w:after="0" w:line="240" w:lineRule="auto"/>
        <w:rPr>
          <w:szCs w:val="24"/>
          <w:lang w:val="en-GB"/>
        </w:rPr>
      </w:pPr>
      <w:r w:rsidRPr="00AC2A93">
        <w:rPr>
          <w:szCs w:val="24"/>
          <w:lang w:val="en-GB"/>
        </w:rPr>
        <w:t>4</w:t>
      </w:r>
      <w:r>
        <w:rPr>
          <w:szCs w:val="24"/>
          <w:lang w:val="en-GB"/>
        </w:rPr>
        <w:t xml:space="preserve">. </w:t>
      </w:r>
      <w:r w:rsidRPr="00AC2A93">
        <w:rPr>
          <w:szCs w:val="24"/>
          <w:lang w:val="en-GB"/>
        </w:rPr>
        <w:t xml:space="preserve">We often swim in the </w:t>
      </w:r>
      <w:r w:rsidRPr="00AC2A93">
        <w:rPr>
          <w:szCs w:val="24"/>
          <w:u w:val="thick"/>
          <w:lang w:val="en-GB"/>
        </w:rPr>
        <w:t>________</w:t>
      </w:r>
      <w:r w:rsidRPr="00AC2A93">
        <w:rPr>
          <w:szCs w:val="24"/>
          <w:lang w:val="en-GB"/>
        </w:rPr>
        <w:t xml:space="preserve"> near our house.</w:t>
      </w:r>
    </w:p>
    <w:p w14:paraId="00079E3E" w14:textId="282AA1AC" w:rsidR="00AC2A93" w:rsidRPr="00AC2A93" w:rsidRDefault="00AC2A93" w:rsidP="00AC2A93">
      <w:pPr>
        <w:spacing w:after="0" w:line="240" w:lineRule="auto"/>
        <w:rPr>
          <w:szCs w:val="24"/>
          <w:lang w:val="en-GB"/>
        </w:rPr>
      </w:pPr>
      <w:r w:rsidRPr="00AC2A93">
        <w:rPr>
          <w:szCs w:val="24"/>
          <w:lang w:val="en-GB"/>
        </w:rPr>
        <w:t>5</w:t>
      </w:r>
      <w:r>
        <w:rPr>
          <w:szCs w:val="24"/>
          <w:lang w:val="en-GB"/>
        </w:rPr>
        <w:t xml:space="preserve">. </w:t>
      </w:r>
      <w:r w:rsidRPr="00AC2A93">
        <w:rPr>
          <w:szCs w:val="24"/>
          <w:lang w:val="en-GB"/>
        </w:rPr>
        <w:t xml:space="preserve">We’re going climbing in the </w:t>
      </w:r>
      <w:r w:rsidRPr="00AC2A93">
        <w:rPr>
          <w:szCs w:val="24"/>
          <w:u w:val="thick"/>
          <w:lang w:val="en-GB"/>
        </w:rPr>
        <w:t>________</w:t>
      </w:r>
      <w:r w:rsidRPr="00AC2A93">
        <w:rPr>
          <w:szCs w:val="24"/>
          <w:lang w:val="en-GB"/>
        </w:rPr>
        <w:t xml:space="preserve"> next week.</w:t>
      </w:r>
    </w:p>
    <w:p w14:paraId="3F4E52EA" w14:textId="77777777" w:rsidR="00AC2A93" w:rsidRPr="00AC2A93" w:rsidRDefault="00AC2A93" w:rsidP="00AC2A93">
      <w:pPr>
        <w:spacing w:after="0" w:line="240" w:lineRule="auto"/>
        <w:ind w:left="9360"/>
        <w:rPr>
          <w:sz w:val="20"/>
          <w:lang w:val="en-GB"/>
        </w:rPr>
      </w:pPr>
      <w:r w:rsidRPr="00AC2A93">
        <w:rPr>
          <w:sz w:val="20"/>
          <w:lang w:val="en-GB"/>
        </w:rPr>
        <w:t>___ / 5</w:t>
      </w:r>
    </w:p>
    <w:p w14:paraId="6A118F0B" w14:textId="77777777" w:rsidR="00F36F74" w:rsidRDefault="00F36F74" w:rsidP="00AC2A93">
      <w:pPr>
        <w:spacing w:after="0" w:line="240" w:lineRule="auto"/>
        <w:rPr>
          <w:b/>
          <w:bCs/>
          <w:sz w:val="20"/>
          <w:lang w:val="en-GB"/>
        </w:rPr>
      </w:pPr>
    </w:p>
    <w:p w14:paraId="73658589" w14:textId="77777777" w:rsidR="00AC2A93" w:rsidRDefault="00AC2A93" w:rsidP="00F36F74">
      <w:pPr>
        <w:spacing w:after="0" w:line="240" w:lineRule="auto"/>
        <w:jc w:val="right"/>
        <w:rPr>
          <w:b/>
          <w:bCs/>
          <w:sz w:val="20"/>
          <w:lang w:val="en-GB"/>
        </w:rPr>
      </w:pPr>
    </w:p>
    <w:p w14:paraId="34F26C96" w14:textId="77777777" w:rsidR="00AC2A93" w:rsidRPr="00AC2A93" w:rsidRDefault="00AC2A93" w:rsidP="00F36F74">
      <w:pPr>
        <w:spacing w:after="0" w:line="240" w:lineRule="auto"/>
        <w:jc w:val="right"/>
        <w:rPr>
          <w:b/>
          <w:bCs/>
          <w:sz w:val="20"/>
          <w:lang w:val="en-GB"/>
        </w:rPr>
      </w:pPr>
    </w:p>
    <w:p w14:paraId="7DAABAB4" w14:textId="7BA5E073" w:rsidR="00AC2A93" w:rsidRPr="00AC2A93" w:rsidRDefault="00AC2A93" w:rsidP="00AC2A93">
      <w:pPr>
        <w:spacing w:after="0" w:line="240" w:lineRule="auto"/>
        <w:rPr>
          <w:rFonts w:cstheme="majorHAnsi"/>
          <w:b/>
          <w:bCs/>
          <w:color w:val="333333"/>
          <w:sz w:val="28"/>
          <w:szCs w:val="28"/>
        </w:rPr>
      </w:pPr>
      <w:r>
        <w:rPr>
          <w:rFonts w:cstheme="majorHAnsi"/>
          <w:b/>
          <w:bCs/>
          <w:color w:val="333333"/>
          <w:sz w:val="28"/>
          <w:szCs w:val="28"/>
        </w:rPr>
        <w:t>2</w:t>
      </w:r>
      <w:r w:rsidRPr="00AC2A93">
        <w:rPr>
          <w:rFonts w:cstheme="majorHAnsi"/>
          <w:b/>
          <w:bCs/>
          <w:color w:val="333333"/>
          <w:sz w:val="28"/>
          <w:szCs w:val="28"/>
        </w:rPr>
        <w:tab/>
        <w:t xml:space="preserve">Complete </w:t>
      </w:r>
      <w:proofErr w:type="spellStart"/>
      <w:r w:rsidRPr="00AC2A93">
        <w:rPr>
          <w:rFonts w:cstheme="majorHAnsi"/>
          <w:b/>
          <w:bCs/>
          <w:color w:val="333333"/>
          <w:sz w:val="28"/>
          <w:szCs w:val="28"/>
        </w:rPr>
        <w:t>the</w:t>
      </w:r>
      <w:proofErr w:type="spellEnd"/>
      <w:r w:rsidRPr="00AC2A93">
        <w:rPr>
          <w:rFonts w:cstheme="majorHAnsi"/>
          <w:b/>
          <w:bCs/>
          <w:color w:val="333333"/>
          <w:sz w:val="28"/>
          <w:szCs w:val="28"/>
        </w:rPr>
        <w:t xml:space="preserve"> </w:t>
      </w:r>
      <w:r w:rsidRPr="00AC2A93">
        <w:rPr>
          <w:rFonts w:cstheme="majorHAnsi"/>
          <w:b/>
          <w:bCs/>
          <w:color w:val="333333"/>
          <w:sz w:val="28"/>
          <w:szCs w:val="28"/>
          <w:lang w:val="en-GB"/>
        </w:rPr>
        <w:t xml:space="preserve">sentences with </w:t>
      </w:r>
      <w:proofErr w:type="spellStart"/>
      <w:r w:rsidRPr="00AC2A93">
        <w:rPr>
          <w:rFonts w:cstheme="majorHAnsi"/>
          <w:b/>
          <w:bCs/>
          <w:color w:val="333333"/>
          <w:sz w:val="28"/>
          <w:szCs w:val="28"/>
        </w:rPr>
        <w:t>geographical</w:t>
      </w:r>
      <w:proofErr w:type="spellEnd"/>
      <w:r w:rsidRPr="00AC2A93">
        <w:rPr>
          <w:rFonts w:cstheme="majorHAnsi"/>
          <w:b/>
          <w:bCs/>
          <w:color w:val="333333"/>
          <w:sz w:val="28"/>
          <w:szCs w:val="28"/>
        </w:rPr>
        <w:t xml:space="preserve"> </w:t>
      </w:r>
      <w:proofErr w:type="spellStart"/>
      <w:r w:rsidRPr="00AC2A93">
        <w:rPr>
          <w:rFonts w:cstheme="majorHAnsi"/>
          <w:b/>
          <w:bCs/>
          <w:color w:val="333333"/>
          <w:sz w:val="28"/>
          <w:szCs w:val="28"/>
        </w:rPr>
        <w:t>words</w:t>
      </w:r>
      <w:proofErr w:type="spellEnd"/>
      <w:r w:rsidRPr="00AC2A93">
        <w:rPr>
          <w:rFonts w:cstheme="majorHAnsi"/>
          <w:b/>
          <w:bCs/>
          <w:color w:val="333333"/>
          <w:sz w:val="28"/>
          <w:szCs w:val="28"/>
        </w:rPr>
        <w:t>.</w:t>
      </w:r>
    </w:p>
    <w:p w14:paraId="19C97531" w14:textId="52204E63" w:rsidR="00AC2A93" w:rsidRPr="00AC2A93" w:rsidRDefault="00AC2A93" w:rsidP="00AC2A93">
      <w:pPr>
        <w:spacing w:after="0" w:line="240" w:lineRule="auto"/>
        <w:rPr>
          <w:rFonts w:cstheme="majorHAnsi"/>
          <w:color w:val="333333"/>
          <w:sz w:val="28"/>
          <w:szCs w:val="28"/>
          <w:lang w:val="en-GB"/>
        </w:rPr>
      </w:pPr>
      <w:r w:rsidRPr="00AC2A93">
        <w:rPr>
          <w:rFonts w:cstheme="majorHAnsi"/>
          <w:color w:val="333333"/>
          <w:sz w:val="28"/>
          <w:szCs w:val="28"/>
          <w:lang w:val="en-GB"/>
        </w:rPr>
        <w:tab/>
      </w:r>
      <w:r>
        <w:rPr>
          <w:rFonts w:cstheme="majorHAnsi"/>
          <w:color w:val="333333"/>
          <w:sz w:val="28"/>
          <w:szCs w:val="28"/>
          <w:lang w:val="en-GB"/>
        </w:rPr>
        <w:t>1.</w:t>
      </w:r>
      <w:r w:rsidRPr="00AC2A93">
        <w:rPr>
          <w:rFonts w:cstheme="majorHAnsi"/>
          <w:color w:val="333333"/>
          <w:sz w:val="28"/>
          <w:szCs w:val="28"/>
          <w:lang w:val="en-GB"/>
        </w:rPr>
        <w:t>We live in a v __ __ __ __ __ between two mountains.</w:t>
      </w:r>
    </w:p>
    <w:p w14:paraId="60A19E8F" w14:textId="1A327E77" w:rsidR="00AC2A93" w:rsidRPr="00AC2A93" w:rsidRDefault="00AC2A93" w:rsidP="00AC2A93">
      <w:pPr>
        <w:spacing w:after="0" w:line="240" w:lineRule="auto"/>
        <w:rPr>
          <w:rFonts w:cstheme="majorHAnsi"/>
          <w:color w:val="333333"/>
          <w:sz w:val="28"/>
          <w:szCs w:val="28"/>
          <w:lang w:val="en-GB"/>
        </w:rPr>
      </w:pPr>
      <w:r w:rsidRPr="00AC2A93">
        <w:rPr>
          <w:rFonts w:cstheme="majorHAnsi"/>
          <w:color w:val="333333"/>
          <w:sz w:val="28"/>
          <w:szCs w:val="28"/>
          <w:lang w:val="en-GB"/>
        </w:rPr>
        <w:tab/>
      </w:r>
      <w:r>
        <w:rPr>
          <w:rFonts w:cstheme="majorHAnsi"/>
          <w:color w:val="333333"/>
          <w:sz w:val="28"/>
          <w:szCs w:val="28"/>
          <w:lang w:val="en-GB"/>
        </w:rPr>
        <w:t>2.</w:t>
      </w:r>
      <w:r w:rsidRPr="00AC2A93">
        <w:rPr>
          <w:rFonts w:cstheme="majorHAnsi"/>
          <w:color w:val="333333"/>
          <w:sz w:val="28"/>
          <w:szCs w:val="28"/>
          <w:lang w:val="en-GB"/>
        </w:rPr>
        <w:t>When we go to the b __ __ __ __, we always swim in the ocean.</w:t>
      </w:r>
    </w:p>
    <w:p w14:paraId="334CB1E9" w14:textId="57652F92" w:rsidR="00AC2A93" w:rsidRPr="00AC2A93" w:rsidRDefault="00AC2A93" w:rsidP="00AC2A93">
      <w:pPr>
        <w:spacing w:after="0" w:line="240" w:lineRule="auto"/>
        <w:rPr>
          <w:rFonts w:cstheme="majorHAnsi"/>
          <w:color w:val="333333"/>
          <w:sz w:val="28"/>
          <w:szCs w:val="28"/>
          <w:lang w:val="en-GB"/>
        </w:rPr>
      </w:pPr>
      <w:r w:rsidRPr="00AC2A93">
        <w:rPr>
          <w:rFonts w:cstheme="majorHAnsi"/>
          <w:color w:val="333333"/>
          <w:sz w:val="28"/>
          <w:szCs w:val="28"/>
          <w:lang w:val="en-GB"/>
        </w:rPr>
        <w:tab/>
      </w:r>
      <w:r>
        <w:rPr>
          <w:rFonts w:cstheme="majorHAnsi"/>
          <w:color w:val="333333"/>
          <w:sz w:val="28"/>
          <w:szCs w:val="28"/>
          <w:lang w:val="en-GB"/>
        </w:rPr>
        <w:t>3.</w:t>
      </w:r>
      <w:r w:rsidRPr="00AC2A93">
        <w:rPr>
          <w:rFonts w:cstheme="majorHAnsi"/>
          <w:color w:val="333333"/>
          <w:sz w:val="28"/>
          <w:szCs w:val="28"/>
          <w:lang w:val="en-GB"/>
        </w:rPr>
        <w:t>I like climbing on large r __ __ __ __ at the beach.</w:t>
      </w:r>
    </w:p>
    <w:p w14:paraId="205208F2" w14:textId="05E5705D" w:rsidR="00AC2A93" w:rsidRPr="00AC2A93" w:rsidRDefault="00AC2A93" w:rsidP="00AC2A93">
      <w:pPr>
        <w:spacing w:after="0" w:line="240" w:lineRule="auto"/>
        <w:rPr>
          <w:rFonts w:cstheme="majorHAnsi"/>
          <w:color w:val="333333"/>
          <w:sz w:val="28"/>
          <w:szCs w:val="28"/>
          <w:lang w:val="en-GB"/>
        </w:rPr>
      </w:pPr>
      <w:r w:rsidRPr="00AC2A93">
        <w:rPr>
          <w:rFonts w:cstheme="majorHAnsi"/>
          <w:color w:val="333333"/>
          <w:sz w:val="28"/>
          <w:szCs w:val="28"/>
          <w:lang w:val="en-GB"/>
        </w:rPr>
        <w:tab/>
      </w:r>
      <w:r>
        <w:rPr>
          <w:rFonts w:cstheme="majorHAnsi"/>
          <w:color w:val="333333"/>
          <w:sz w:val="28"/>
          <w:szCs w:val="28"/>
          <w:lang w:val="en-GB"/>
        </w:rPr>
        <w:t>4.</w:t>
      </w:r>
      <w:r w:rsidRPr="00AC2A93">
        <w:rPr>
          <w:rFonts w:cstheme="majorHAnsi"/>
          <w:color w:val="333333"/>
          <w:sz w:val="28"/>
          <w:szCs w:val="28"/>
          <w:lang w:val="en-GB"/>
        </w:rPr>
        <w:t>We can walk up to the top of the h __ __ __.</w:t>
      </w:r>
    </w:p>
    <w:p w14:paraId="062DE277" w14:textId="7F2F4776" w:rsidR="00AC2A93" w:rsidRPr="00AC2A93" w:rsidRDefault="00AC2A93" w:rsidP="00AC2A93">
      <w:pPr>
        <w:spacing w:after="0" w:line="240" w:lineRule="auto"/>
        <w:rPr>
          <w:rFonts w:cstheme="majorHAnsi"/>
          <w:color w:val="333333"/>
          <w:sz w:val="28"/>
          <w:szCs w:val="28"/>
          <w:lang w:val="en-GB"/>
        </w:rPr>
      </w:pPr>
      <w:r w:rsidRPr="00AC2A93">
        <w:rPr>
          <w:rFonts w:cstheme="majorHAnsi"/>
          <w:color w:val="333333"/>
          <w:sz w:val="28"/>
          <w:szCs w:val="28"/>
          <w:lang w:val="en-GB"/>
        </w:rPr>
        <w:tab/>
      </w:r>
      <w:r>
        <w:rPr>
          <w:rFonts w:cstheme="majorHAnsi"/>
          <w:color w:val="333333"/>
          <w:sz w:val="28"/>
          <w:szCs w:val="28"/>
          <w:lang w:val="en-GB"/>
        </w:rPr>
        <w:t>5.</w:t>
      </w:r>
      <w:r w:rsidRPr="00AC2A93">
        <w:rPr>
          <w:rFonts w:cstheme="majorHAnsi"/>
          <w:color w:val="333333"/>
          <w:sz w:val="28"/>
          <w:szCs w:val="28"/>
          <w:lang w:val="en-GB"/>
        </w:rPr>
        <w:t xml:space="preserve">California is on the west c __ __ __ __ of the U.S. </w:t>
      </w:r>
    </w:p>
    <w:p w14:paraId="2955ABB3" w14:textId="77777777" w:rsidR="00AC2A93" w:rsidRPr="00AC2A93" w:rsidRDefault="00AC2A93" w:rsidP="00AC2A93">
      <w:pPr>
        <w:spacing w:after="0" w:line="240" w:lineRule="auto"/>
        <w:ind w:left="9360"/>
        <w:rPr>
          <w:rFonts w:cstheme="majorHAnsi"/>
          <w:color w:val="333333"/>
          <w:sz w:val="24"/>
          <w:szCs w:val="24"/>
          <w:lang w:val="en-GB"/>
        </w:rPr>
      </w:pPr>
      <w:r w:rsidRPr="00AC2A93">
        <w:rPr>
          <w:rFonts w:cstheme="majorHAnsi"/>
          <w:color w:val="333333"/>
          <w:sz w:val="24"/>
          <w:szCs w:val="24"/>
          <w:lang w:val="en-GB"/>
        </w:rPr>
        <w:t>___ / 5</w:t>
      </w:r>
    </w:p>
    <w:p w14:paraId="3EA98D49" w14:textId="41CA0190" w:rsidR="00F36F74" w:rsidRPr="00333FC4" w:rsidRDefault="00F36F74" w:rsidP="00AC2A93">
      <w:pPr>
        <w:spacing w:after="0" w:line="240" w:lineRule="auto"/>
        <w:rPr>
          <w:szCs w:val="24"/>
          <w:lang w:val="en-US"/>
        </w:rPr>
      </w:pPr>
      <w:r w:rsidRPr="00F36F74">
        <w:rPr>
          <w:noProof/>
          <w:sz w:val="24"/>
          <w:szCs w:val="24"/>
          <w:lang w:eastAsia="es-MX"/>
        </w:rPr>
        <mc:AlternateContent>
          <mc:Choice Requires="wps">
            <w:drawing>
              <wp:anchor distT="0" distB="0" distL="114300" distR="114300" simplePos="0" relativeHeight="251653632" behindDoc="0" locked="0" layoutInCell="1" allowOverlap="1" wp14:anchorId="13B9749E" wp14:editId="31E483A3">
                <wp:simplePos x="0" y="0"/>
                <wp:positionH relativeFrom="page">
                  <wp:posOffset>552450</wp:posOffset>
                </wp:positionH>
                <wp:positionV relativeFrom="paragraph">
                  <wp:posOffset>120650</wp:posOffset>
                </wp:positionV>
                <wp:extent cx="1457325" cy="307975"/>
                <wp:effectExtent l="0" t="0" r="9525" b="0"/>
                <wp:wrapNone/>
                <wp:docPr id="1"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7975"/>
                        </a:xfrm>
                        <a:prstGeom prst="rect">
                          <a:avLst/>
                        </a:prstGeom>
                        <a:solidFill>
                          <a:schemeClr val="bg1">
                            <a:lumMod val="95000"/>
                          </a:schemeClr>
                        </a:solidFill>
                        <a:ln>
                          <a:noFill/>
                        </a:ln>
                      </wps:spPr>
                      <wps:txbx>
                        <w:txbxContent>
                          <w:p w14:paraId="118B6502" w14:textId="22ACE663" w:rsidR="00810EA6" w:rsidRPr="00F36F74" w:rsidRDefault="00810EA6" w:rsidP="00CB6C91">
                            <w:pPr>
                              <w:spacing w:after="0" w:line="240" w:lineRule="auto"/>
                              <w:rPr>
                                <w:rFonts w:cs="Arial"/>
                                <w:b/>
                                <w:szCs w:val="20"/>
                                <w:lang w:val="en-US"/>
                              </w:rPr>
                            </w:pPr>
                            <w:r w:rsidRPr="00F36F74">
                              <w:rPr>
                                <w:rFonts w:cs="Arial"/>
                                <w:b/>
                                <w:szCs w:val="20"/>
                                <w:lang w:val="en-US"/>
                              </w:rPr>
                              <w:t xml:space="preserve">PART II. GRAMMAR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B9749E" id="_x0000_s1028" type="#_x0000_t202" style="position:absolute;margin-left:43.5pt;margin-top:9.5pt;width:114.75pt;height:24.2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" fillcolor="#f2f2f2 [3052]" stroked="f">
                <v:textbox inset=",2mm,,2mm">
                  <w:txbxContent>
                    <w:p w14:paraId="118B6502" w14:textId="22ACE663" w:rsidR="00810EA6" w:rsidRPr="00F36F74" w:rsidRDefault="00810EA6" w:rsidP="00CB6C91">
                      <w:pPr>
                        <w:spacing w:after="0" w:line="240" w:lineRule="auto"/>
                        <w:rPr>
                          <w:rFonts w:cs="Arial"/>
                          <w:b/>
                          <w:szCs w:val="20"/>
                          <w:lang w:val="en-US"/>
                        </w:rPr>
                      </w:pPr>
                      <w:r w:rsidRPr="00F36F74">
                        <w:rPr>
                          <w:rFonts w:cs="Arial"/>
                          <w:b/>
                          <w:szCs w:val="20"/>
                          <w:lang w:val="en-US"/>
                        </w:rPr>
                        <w:t xml:space="preserve">PART II. GRAMMAR </w:t>
                      </w:r>
                    </w:p>
                  </w:txbxContent>
                </v:textbox>
                <w10:wrap anchorx="page"/>
              </v:shape>
            </w:pict>
          </mc:Fallback>
        </mc:AlternateContent>
      </w:r>
    </w:p>
    <w:p w14:paraId="3E7302AA" w14:textId="6EA6AF58" w:rsidR="00C64136" w:rsidRPr="00F36F74" w:rsidRDefault="00C64136" w:rsidP="00C64136">
      <w:pPr>
        <w:rPr>
          <w:b/>
          <w:sz w:val="24"/>
          <w:szCs w:val="24"/>
          <w:lang w:val="en-US"/>
        </w:rPr>
      </w:pPr>
    </w:p>
    <w:p w14:paraId="0BDBA6B4" w14:textId="382B2A2E" w:rsidR="00AC2A93" w:rsidRPr="00AC2A93" w:rsidRDefault="00AC2A93" w:rsidP="00AC2A93">
      <w:pPr>
        <w:autoSpaceDE w:val="0"/>
        <w:autoSpaceDN w:val="0"/>
        <w:adjustRightInd w:val="0"/>
        <w:spacing w:after="0" w:line="360" w:lineRule="auto"/>
        <w:rPr>
          <w:rFonts w:cstheme="majorHAnsi"/>
          <w:b/>
          <w:bCs/>
          <w:color w:val="333333"/>
          <w:sz w:val="24"/>
          <w:szCs w:val="24"/>
        </w:rPr>
      </w:pPr>
      <w:bookmarkStart w:id="0" w:name="_Hlk528870978"/>
      <w:r w:rsidRPr="00AC2A93">
        <w:rPr>
          <w:rFonts w:cstheme="majorHAnsi"/>
          <w:b/>
          <w:bCs/>
          <w:color w:val="333333"/>
          <w:sz w:val="24"/>
          <w:szCs w:val="24"/>
          <w:lang w:val="en-GB"/>
        </w:rPr>
        <w:t>3</w:t>
      </w:r>
      <w:r>
        <w:rPr>
          <w:rFonts w:cstheme="majorHAnsi"/>
          <w:b/>
          <w:bCs/>
          <w:color w:val="333333"/>
          <w:sz w:val="24"/>
          <w:szCs w:val="24"/>
          <w:lang w:val="en-GB"/>
        </w:rPr>
        <w:t xml:space="preserve">. </w:t>
      </w:r>
      <w:r w:rsidRPr="00AC2A93">
        <w:rPr>
          <w:rFonts w:cstheme="majorHAnsi"/>
          <w:b/>
          <w:bCs/>
          <w:color w:val="333333"/>
          <w:sz w:val="24"/>
          <w:szCs w:val="24"/>
        </w:rPr>
        <w:t xml:space="preserve">Complete </w:t>
      </w:r>
      <w:proofErr w:type="spellStart"/>
      <w:r w:rsidRPr="00AC2A93">
        <w:rPr>
          <w:rFonts w:cstheme="majorHAnsi"/>
          <w:b/>
          <w:bCs/>
          <w:color w:val="333333"/>
          <w:sz w:val="24"/>
          <w:szCs w:val="24"/>
        </w:rPr>
        <w:t>the</w:t>
      </w:r>
      <w:proofErr w:type="spellEnd"/>
      <w:r w:rsidRPr="00AC2A93">
        <w:rPr>
          <w:rFonts w:cstheme="majorHAnsi"/>
          <w:b/>
          <w:bCs/>
          <w:color w:val="333333"/>
          <w:sz w:val="24"/>
          <w:szCs w:val="24"/>
        </w:rPr>
        <w:t xml:space="preserve"> </w:t>
      </w:r>
      <w:proofErr w:type="spellStart"/>
      <w:r w:rsidRPr="00AC2A93">
        <w:rPr>
          <w:rFonts w:cstheme="majorHAnsi"/>
          <w:b/>
          <w:bCs/>
          <w:color w:val="333333"/>
          <w:sz w:val="24"/>
          <w:szCs w:val="24"/>
        </w:rPr>
        <w:t>sentences</w:t>
      </w:r>
      <w:proofErr w:type="spellEnd"/>
      <w:r w:rsidRPr="00AC2A93">
        <w:rPr>
          <w:rFonts w:cstheme="majorHAnsi"/>
          <w:b/>
          <w:bCs/>
          <w:color w:val="333333"/>
          <w:sz w:val="24"/>
          <w:szCs w:val="24"/>
        </w:rPr>
        <w:t xml:space="preserve"> </w:t>
      </w:r>
      <w:proofErr w:type="spellStart"/>
      <w:r w:rsidRPr="00AC2A93">
        <w:rPr>
          <w:rFonts w:cstheme="majorHAnsi"/>
          <w:b/>
          <w:bCs/>
          <w:color w:val="333333"/>
          <w:sz w:val="24"/>
          <w:szCs w:val="24"/>
        </w:rPr>
        <w:t>with</w:t>
      </w:r>
      <w:proofErr w:type="spellEnd"/>
      <w:r w:rsidRPr="00AC2A93">
        <w:rPr>
          <w:rFonts w:cstheme="majorHAnsi"/>
          <w:b/>
          <w:bCs/>
          <w:color w:val="333333"/>
          <w:sz w:val="24"/>
          <w:szCs w:val="24"/>
        </w:rPr>
        <w:t xml:space="preserve"> </w:t>
      </w:r>
      <w:proofErr w:type="spellStart"/>
      <w:r w:rsidRPr="00AC2A93">
        <w:rPr>
          <w:rFonts w:cstheme="majorHAnsi"/>
          <w:b/>
          <w:bCs/>
          <w:color w:val="333333"/>
          <w:sz w:val="24"/>
          <w:szCs w:val="24"/>
        </w:rPr>
        <w:t>the</w:t>
      </w:r>
      <w:proofErr w:type="spellEnd"/>
      <w:r w:rsidRPr="00AC2A93">
        <w:rPr>
          <w:rFonts w:cstheme="majorHAnsi"/>
          <w:b/>
          <w:bCs/>
          <w:color w:val="333333"/>
          <w:sz w:val="24"/>
          <w:szCs w:val="24"/>
        </w:rPr>
        <w:t xml:space="preserve"> </w:t>
      </w:r>
      <w:proofErr w:type="spellStart"/>
      <w:r w:rsidRPr="00AC2A93">
        <w:rPr>
          <w:rFonts w:cstheme="majorHAnsi"/>
          <w:b/>
          <w:bCs/>
          <w:color w:val="333333"/>
          <w:sz w:val="24"/>
          <w:szCs w:val="24"/>
        </w:rPr>
        <w:t>affirmative</w:t>
      </w:r>
      <w:proofErr w:type="spellEnd"/>
      <w:r w:rsidRPr="00AC2A93">
        <w:rPr>
          <w:rFonts w:cstheme="majorHAnsi"/>
          <w:b/>
          <w:bCs/>
          <w:color w:val="333333"/>
          <w:sz w:val="24"/>
          <w:szCs w:val="24"/>
        </w:rPr>
        <w:t xml:space="preserve"> </w:t>
      </w:r>
      <w:proofErr w:type="spellStart"/>
      <w:r w:rsidRPr="00AC2A93">
        <w:rPr>
          <w:rFonts w:cstheme="majorHAnsi"/>
          <w:b/>
          <w:bCs/>
          <w:color w:val="333333"/>
          <w:sz w:val="24"/>
          <w:szCs w:val="24"/>
        </w:rPr>
        <w:t>or</w:t>
      </w:r>
      <w:proofErr w:type="spellEnd"/>
      <w:r w:rsidRPr="00AC2A93">
        <w:rPr>
          <w:rFonts w:cstheme="majorHAnsi"/>
          <w:b/>
          <w:bCs/>
          <w:color w:val="333333"/>
          <w:sz w:val="24"/>
          <w:szCs w:val="24"/>
        </w:rPr>
        <w:t xml:space="preserve"> negative </w:t>
      </w:r>
      <w:proofErr w:type="spellStart"/>
      <w:r w:rsidRPr="00AC2A93">
        <w:rPr>
          <w:rFonts w:cstheme="majorHAnsi"/>
          <w:b/>
          <w:bCs/>
          <w:color w:val="333333"/>
          <w:sz w:val="24"/>
          <w:szCs w:val="24"/>
        </w:rPr>
        <w:t>of</w:t>
      </w:r>
      <w:proofErr w:type="spellEnd"/>
      <w:r w:rsidRPr="00AC2A93">
        <w:rPr>
          <w:rFonts w:cstheme="majorHAnsi"/>
          <w:b/>
          <w:bCs/>
          <w:color w:val="333333"/>
          <w:sz w:val="24"/>
          <w:szCs w:val="24"/>
        </w:rPr>
        <w:t xml:space="preserve"> </w:t>
      </w:r>
      <w:proofErr w:type="spellStart"/>
      <w:r w:rsidRPr="00AC2A93">
        <w:rPr>
          <w:rFonts w:cstheme="majorHAnsi"/>
          <w:b/>
          <w:bCs/>
          <w:color w:val="333333"/>
          <w:sz w:val="24"/>
          <w:szCs w:val="24"/>
        </w:rPr>
        <w:t>the</w:t>
      </w:r>
      <w:proofErr w:type="spellEnd"/>
      <w:r w:rsidRPr="00AC2A93">
        <w:rPr>
          <w:rFonts w:cstheme="majorHAnsi"/>
          <w:b/>
          <w:bCs/>
          <w:color w:val="333333"/>
          <w:sz w:val="24"/>
          <w:szCs w:val="24"/>
        </w:rPr>
        <w:t xml:space="preserve"> future </w:t>
      </w:r>
      <w:proofErr w:type="spellStart"/>
      <w:r w:rsidRPr="00AC2A93">
        <w:rPr>
          <w:rFonts w:cstheme="majorHAnsi"/>
          <w:b/>
          <w:bCs/>
          <w:color w:val="333333"/>
          <w:sz w:val="24"/>
          <w:szCs w:val="24"/>
        </w:rPr>
        <w:t>with</w:t>
      </w:r>
      <w:proofErr w:type="spellEnd"/>
      <w:r w:rsidRPr="00AC2A93">
        <w:rPr>
          <w:rFonts w:cstheme="majorHAnsi"/>
          <w:b/>
          <w:bCs/>
          <w:color w:val="333333"/>
          <w:sz w:val="24"/>
          <w:szCs w:val="24"/>
        </w:rPr>
        <w:t xml:space="preserve"> </w:t>
      </w:r>
      <w:proofErr w:type="spellStart"/>
      <w:r w:rsidRPr="00AC2A93">
        <w:rPr>
          <w:rFonts w:cstheme="majorHAnsi"/>
          <w:b/>
          <w:bCs/>
          <w:i/>
          <w:color w:val="333333"/>
          <w:sz w:val="24"/>
          <w:szCs w:val="24"/>
        </w:rPr>
        <w:t>will</w:t>
      </w:r>
      <w:proofErr w:type="spellEnd"/>
      <w:r w:rsidRPr="00AC2A93">
        <w:rPr>
          <w:rFonts w:cstheme="majorHAnsi"/>
          <w:b/>
          <w:bCs/>
          <w:color w:val="333333"/>
          <w:sz w:val="24"/>
          <w:szCs w:val="24"/>
        </w:rPr>
        <w:t xml:space="preserve"> and </w:t>
      </w:r>
      <w:proofErr w:type="spellStart"/>
      <w:r w:rsidRPr="00AC2A93">
        <w:rPr>
          <w:rFonts w:cstheme="majorHAnsi"/>
          <w:b/>
          <w:bCs/>
          <w:color w:val="333333"/>
          <w:sz w:val="24"/>
          <w:szCs w:val="24"/>
        </w:rPr>
        <w:t>the</w:t>
      </w:r>
      <w:proofErr w:type="spellEnd"/>
      <w:r w:rsidRPr="00AC2A93">
        <w:rPr>
          <w:rFonts w:cstheme="majorHAnsi"/>
          <w:b/>
          <w:bCs/>
          <w:color w:val="333333"/>
          <w:sz w:val="24"/>
          <w:szCs w:val="24"/>
        </w:rPr>
        <w:t xml:space="preserve"> </w:t>
      </w:r>
      <w:proofErr w:type="spellStart"/>
      <w:r w:rsidRPr="00AC2A93">
        <w:rPr>
          <w:rFonts w:cstheme="majorHAnsi"/>
          <w:b/>
          <w:bCs/>
          <w:color w:val="333333"/>
          <w:sz w:val="24"/>
          <w:szCs w:val="24"/>
        </w:rPr>
        <w:t>words</w:t>
      </w:r>
      <w:proofErr w:type="spellEnd"/>
      <w:r w:rsidRPr="00AC2A93">
        <w:rPr>
          <w:rFonts w:cstheme="majorHAnsi"/>
          <w:b/>
          <w:bCs/>
          <w:color w:val="333333"/>
          <w:sz w:val="24"/>
          <w:szCs w:val="24"/>
        </w:rPr>
        <w:t xml:space="preserve"> in </w:t>
      </w:r>
      <w:proofErr w:type="spellStart"/>
      <w:r w:rsidRPr="00AC2A93">
        <w:rPr>
          <w:rFonts w:cstheme="majorHAnsi"/>
          <w:b/>
          <w:bCs/>
          <w:color w:val="333333"/>
          <w:sz w:val="24"/>
          <w:szCs w:val="24"/>
        </w:rPr>
        <w:t>parentheses</w:t>
      </w:r>
      <w:proofErr w:type="spellEnd"/>
      <w:r w:rsidRPr="00AC2A93">
        <w:rPr>
          <w:rFonts w:cstheme="majorHAnsi"/>
          <w:b/>
          <w:bCs/>
          <w:color w:val="333333"/>
          <w:sz w:val="24"/>
          <w:szCs w:val="24"/>
        </w:rPr>
        <w:t>.</w:t>
      </w:r>
    </w:p>
    <w:bookmarkEnd w:id="0"/>
    <w:p w14:paraId="0496FB05" w14:textId="573ABC25" w:rsidR="00AC2A93" w:rsidRPr="00AC2A93" w:rsidRDefault="00AC2A93" w:rsidP="00AC2A93">
      <w:pPr>
        <w:autoSpaceDE w:val="0"/>
        <w:autoSpaceDN w:val="0"/>
        <w:adjustRightInd w:val="0"/>
        <w:spacing w:after="0" w:line="360" w:lineRule="auto"/>
        <w:rPr>
          <w:rFonts w:cstheme="majorHAnsi"/>
          <w:color w:val="333333"/>
          <w:sz w:val="24"/>
          <w:szCs w:val="24"/>
          <w:lang w:val="en-GB"/>
        </w:rPr>
      </w:pPr>
      <w:r w:rsidRPr="00AC2A93">
        <w:rPr>
          <w:rFonts w:cstheme="majorHAnsi"/>
          <w:color w:val="333333"/>
          <w:sz w:val="24"/>
          <w:szCs w:val="24"/>
          <w:lang w:val="en-GB"/>
        </w:rPr>
        <w:tab/>
      </w:r>
      <w:r>
        <w:rPr>
          <w:rFonts w:cstheme="majorHAnsi"/>
          <w:color w:val="333333"/>
          <w:sz w:val="24"/>
          <w:szCs w:val="24"/>
          <w:lang w:val="en-GB"/>
        </w:rPr>
        <w:t>1.</w:t>
      </w:r>
      <w:r w:rsidRPr="00AC2A93">
        <w:rPr>
          <w:rFonts w:cstheme="majorHAnsi"/>
          <w:color w:val="333333"/>
          <w:sz w:val="24"/>
          <w:szCs w:val="24"/>
          <w:lang w:val="en-GB"/>
        </w:rPr>
        <w:t>I have soccer club after school, so I ______________ be late home. (definitely)</w:t>
      </w:r>
    </w:p>
    <w:p w14:paraId="2F28A810" w14:textId="48A294DB" w:rsidR="00AC2A93" w:rsidRPr="00AC2A93" w:rsidRDefault="00AC2A93" w:rsidP="00AC2A93">
      <w:pPr>
        <w:autoSpaceDE w:val="0"/>
        <w:autoSpaceDN w:val="0"/>
        <w:adjustRightInd w:val="0"/>
        <w:spacing w:after="0" w:line="360" w:lineRule="auto"/>
        <w:rPr>
          <w:rFonts w:cstheme="majorHAnsi"/>
          <w:color w:val="333333"/>
          <w:sz w:val="24"/>
          <w:szCs w:val="24"/>
          <w:lang w:val="en-GB"/>
        </w:rPr>
      </w:pPr>
      <w:r w:rsidRPr="00AC2A93">
        <w:rPr>
          <w:rFonts w:cstheme="majorHAnsi"/>
          <w:color w:val="333333"/>
          <w:sz w:val="24"/>
          <w:szCs w:val="24"/>
          <w:lang w:val="en-GB"/>
        </w:rPr>
        <w:tab/>
      </w:r>
      <w:r>
        <w:rPr>
          <w:rFonts w:cstheme="majorHAnsi"/>
          <w:color w:val="333333"/>
          <w:sz w:val="24"/>
          <w:szCs w:val="24"/>
          <w:lang w:val="en-GB"/>
        </w:rPr>
        <w:t>2.</w:t>
      </w:r>
      <w:r w:rsidRPr="00AC2A93">
        <w:rPr>
          <w:rFonts w:cstheme="majorHAnsi"/>
          <w:color w:val="333333"/>
          <w:sz w:val="24"/>
          <w:szCs w:val="24"/>
          <w:lang w:val="en-GB"/>
        </w:rPr>
        <w:t>Oliver doesn’t have a bike, so he ______________ walk to the mall. (probably)</w:t>
      </w:r>
    </w:p>
    <w:p w14:paraId="45C43EF6" w14:textId="3CDFE627" w:rsidR="00AC2A93" w:rsidRPr="00AC2A93" w:rsidRDefault="00AC2A93" w:rsidP="00AC2A93">
      <w:pPr>
        <w:autoSpaceDE w:val="0"/>
        <w:autoSpaceDN w:val="0"/>
        <w:adjustRightInd w:val="0"/>
        <w:spacing w:after="0" w:line="360" w:lineRule="auto"/>
        <w:rPr>
          <w:rFonts w:cstheme="majorHAnsi"/>
          <w:color w:val="333333"/>
          <w:sz w:val="24"/>
          <w:szCs w:val="24"/>
          <w:lang w:val="en-GB"/>
        </w:rPr>
      </w:pPr>
      <w:r w:rsidRPr="00AC2A93">
        <w:rPr>
          <w:rFonts w:cstheme="majorHAnsi"/>
          <w:color w:val="333333"/>
          <w:sz w:val="24"/>
          <w:szCs w:val="24"/>
          <w:lang w:val="en-GB"/>
        </w:rPr>
        <w:tab/>
      </w:r>
      <w:r>
        <w:rPr>
          <w:rFonts w:cstheme="majorHAnsi"/>
          <w:color w:val="333333"/>
          <w:sz w:val="24"/>
          <w:szCs w:val="24"/>
          <w:lang w:val="en-GB"/>
        </w:rPr>
        <w:t>3.</w:t>
      </w:r>
      <w:r w:rsidRPr="00AC2A93">
        <w:rPr>
          <w:rFonts w:cstheme="majorHAnsi"/>
          <w:color w:val="333333"/>
          <w:sz w:val="24"/>
          <w:szCs w:val="24"/>
          <w:lang w:val="en-GB"/>
        </w:rPr>
        <w:t>Mason is tired, so ________ he ________ go to bed early tonight. (maybe)</w:t>
      </w:r>
    </w:p>
    <w:p w14:paraId="14B03258" w14:textId="697BA2CB" w:rsidR="00AC2A93" w:rsidRPr="00AC2A93" w:rsidRDefault="00AC2A93" w:rsidP="00AC2A93">
      <w:pPr>
        <w:autoSpaceDE w:val="0"/>
        <w:autoSpaceDN w:val="0"/>
        <w:adjustRightInd w:val="0"/>
        <w:spacing w:after="0" w:line="360" w:lineRule="auto"/>
        <w:rPr>
          <w:rFonts w:cstheme="majorHAnsi"/>
          <w:color w:val="333333"/>
          <w:sz w:val="24"/>
          <w:szCs w:val="24"/>
          <w:lang w:val="en-GB"/>
        </w:rPr>
      </w:pPr>
      <w:r w:rsidRPr="00AC2A93">
        <w:rPr>
          <w:rFonts w:cstheme="majorHAnsi"/>
          <w:color w:val="333333"/>
          <w:sz w:val="24"/>
          <w:szCs w:val="24"/>
          <w:lang w:val="en-GB"/>
        </w:rPr>
        <w:tab/>
      </w:r>
      <w:r>
        <w:rPr>
          <w:rFonts w:cstheme="majorHAnsi"/>
          <w:color w:val="333333"/>
          <w:sz w:val="24"/>
          <w:szCs w:val="24"/>
          <w:lang w:val="en-GB"/>
        </w:rPr>
        <w:t>4.</w:t>
      </w:r>
      <w:r w:rsidRPr="00AC2A93">
        <w:rPr>
          <w:rFonts w:cstheme="majorHAnsi"/>
          <w:color w:val="333333"/>
          <w:sz w:val="24"/>
          <w:szCs w:val="24"/>
          <w:lang w:val="en-GB"/>
        </w:rPr>
        <w:t>Sam doesn’t eat meat, so he ______________</w:t>
      </w:r>
      <w:r w:rsidRPr="00AC2A93" w:rsidDel="0024400A">
        <w:rPr>
          <w:rFonts w:cstheme="majorHAnsi"/>
          <w:color w:val="333333"/>
          <w:sz w:val="24"/>
          <w:szCs w:val="24"/>
          <w:lang w:val="en-GB"/>
        </w:rPr>
        <w:t xml:space="preserve"> </w:t>
      </w:r>
      <w:r w:rsidRPr="00AC2A93">
        <w:rPr>
          <w:rFonts w:cstheme="majorHAnsi"/>
          <w:color w:val="333333"/>
          <w:sz w:val="24"/>
          <w:szCs w:val="24"/>
          <w:lang w:val="en-GB"/>
        </w:rPr>
        <w:t>want a hamburger. (definitely)</w:t>
      </w:r>
    </w:p>
    <w:p w14:paraId="46881EAE" w14:textId="64E8CC09" w:rsidR="00AC2A93" w:rsidRPr="00AC2A93" w:rsidRDefault="00AC2A93" w:rsidP="00AC2A93">
      <w:pPr>
        <w:autoSpaceDE w:val="0"/>
        <w:autoSpaceDN w:val="0"/>
        <w:adjustRightInd w:val="0"/>
        <w:spacing w:after="0" w:line="360" w:lineRule="auto"/>
        <w:rPr>
          <w:rFonts w:cstheme="majorHAnsi"/>
          <w:color w:val="333333"/>
          <w:sz w:val="24"/>
          <w:szCs w:val="24"/>
          <w:lang w:val="en-GB"/>
        </w:rPr>
      </w:pPr>
      <w:r w:rsidRPr="00AC2A93">
        <w:rPr>
          <w:rFonts w:cstheme="majorHAnsi"/>
          <w:color w:val="333333"/>
          <w:sz w:val="24"/>
          <w:szCs w:val="24"/>
          <w:lang w:val="en-GB"/>
        </w:rPr>
        <w:tab/>
      </w:r>
      <w:r>
        <w:rPr>
          <w:rFonts w:cstheme="majorHAnsi"/>
          <w:color w:val="333333"/>
          <w:sz w:val="24"/>
          <w:szCs w:val="24"/>
          <w:lang w:val="en-GB"/>
        </w:rPr>
        <w:t>5.</w:t>
      </w:r>
      <w:r w:rsidRPr="00AC2A93">
        <w:rPr>
          <w:rFonts w:cstheme="majorHAnsi"/>
          <w:color w:val="333333"/>
          <w:sz w:val="24"/>
          <w:szCs w:val="24"/>
          <w:lang w:val="en-GB"/>
        </w:rPr>
        <w:t>Mom doesn’t have much money, so she ______________</w:t>
      </w:r>
      <w:r w:rsidRPr="00AC2A93" w:rsidDel="0024400A">
        <w:rPr>
          <w:rFonts w:cstheme="majorHAnsi"/>
          <w:color w:val="333333"/>
          <w:sz w:val="24"/>
          <w:szCs w:val="24"/>
          <w:lang w:val="en-GB"/>
        </w:rPr>
        <w:t xml:space="preserve"> </w:t>
      </w:r>
      <w:r w:rsidRPr="00AC2A93">
        <w:rPr>
          <w:rFonts w:cstheme="majorHAnsi"/>
          <w:color w:val="333333"/>
          <w:sz w:val="24"/>
          <w:szCs w:val="24"/>
          <w:lang w:val="en-GB"/>
        </w:rPr>
        <w:t>buy us a treat. (probably)</w:t>
      </w:r>
    </w:p>
    <w:p w14:paraId="6F0DC257" w14:textId="77777777" w:rsidR="00AC2A93" w:rsidRPr="00AC2A93" w:rsidRDefault="00AC2A93" w:rsidP="00AC2A93">
      <w:pPr>
        <w:autoSpaceDE w:val="0"/>
        <w:autoSpaceDN w:val="0"/>
        <w:adjustRightInd w:val="0"/>
        <w:spacing w:after="0" w:line="360" w:lineRule="auto"/>
        <w:ind w:left="9360"/>
        <w:rPr>
          <w:rFonts w:cstheme="majorHAnsi"/>
          <w:color w:val="333333"/>
          <w:sz w:val="24"/>
          <w:szCs w:val="24"/>
          <w:lang w:val="en-GB"/>
        </w:rPr>
      </w:pPr>
      <w:r w:rsidRPr="00AC2A93">
        <w:rPr>
          <w:rFonts w:cstheme="majorHAnsi"/>
          <w:color w:val="333333"/>
          <w:sz w:val="24"/>
          <w:szCs w:val="24"/>
          <w:lang w:val="en-GB"/>
        </w:rPr>
        <w:t>___ / 5</w:t>
      </w:r>
    </w:p>
    <w:p w14:paraId="6E267CC6" w14:textId="10089DA5" w:rsidR="006B1696" w:rsidRPr="006B1696" w:rsidRDefault="006B1696" w:rsidP="006B1696">
      <w:pPr>
        <w:spacing w:after="0" w:line="240" w:lineRule="auto"/>
        <w:rPr>
          <w:rFonts w:cstheme="majorHAnsi"/>
          <w:b/>
          <w:bCs/>
          <w:color w:val="333333"/>
          <w:sz w:val="24"/>
          <w:szCs w:val="24"/>
        </w:rPr>
      </w:pPr>
      <w:r>
        <w:rPr>
          <w:rFonts w:cstheme="majorHAnsi"/>
          <w:b/>
          <w:bCs/>
          <w:color w:val="333333"/>
          <w:sz w:val="24"/>
          <w:szCs w:val="24"/>
        </w:rPr>
        <w:t>4.</w:t>
      </w:r>
      <w:r w:rsidRPr="006B1696">
        <w:rPr>
          <w:rFonts w:cstheme="majorHAnsi"/>
          <w:b/>
          <w:bCs/>
          <w:color w:val="333333"/>
          <w:sz w:val="24"/>
          <w:szCs w:val="24"/>
        </w:rPr>
        <w:t xml:space="preserve">Use </w:t>
      </w:r>
      <w:proofErr w:type="spellStart"/>
      <w:r w:rsidRPr="006B1696">
        <w:rPr>
          <w:rFonts w:cstheme="majorHAnsi"/>
          <w:b/>
          <w:bCs/>
          <w:color w:val="333333"/>
          <w:sz w:val="24"/>
          <w:szCs w:val="24"/>
        </w:rPr>
        <w:t>the</w:t>
      </w:r>
      <w:proofErr w:type="spellEnd"/>
      <w:r w:rsidRPr="006B1696">
        <w:rPr>
          <w:rFonts w:cstheme="majorHAnsi"/>
          <w:b/>
          <w:bCs/>
          <w:color w:val="333333"/>
          <w:sz w:val="24"/>
          <w:szCs w:val="24"/>
        </w:rPr>
        <w:t xml:space="preserve"> </w:t>
      </w:r>
      <w:proofErr w:type="spellStart"/>
      <w:r w:rsidRPr="006B1696">
        <w:rPr>
          <w:rFonts w:cstheme="majorHAnsi"/>
          <w:b/>
          <w:bCs/>
          <w:color w:val="333333"/>
          <w:sz w:val="24"/>
          <w:szCs w:val="24"/>
        </w:rPr>
        <w:t>prompts</w:t>
      </w:r>
      <w:proofErr w:type="spellEnd"/>
      <w:r w:rsidRPr="006B1696">
        <w:rPr>
          <w:rFonts w:cstheme="majorHAnsi"/>
          <w:b/>
          <w:bCs/>
          <w:color w:val="333333"/>
          <w:sz w:val="24"/>
          <w:szCs w:val="24"/>
        </w:rPr>
        <w:t xml:space="preserve"> </w:t>
      </w:r>
      <w:proofErr w:type="spellStart"/>
      <w:r w:rsidRPr="006B1696">
        <w:rPr>
          <w:rFonts w:cstheme="majorHAnsi"/>
          <w:b/>
          <w:bCs/>
          <w:color w:val="333333"/>
          <w:sz w:val="24"/>
          <w:szCs w:val="24"/>
        </w:rPr>
        <w:t>to</w:t>
      </w:r>
      <w:proofErr w:type="spellEnd"/>
      <w:r w:rsidRPr="006B1696">
        <w:rPr>
          <w:rFonts w:cstheme="majorHAnsi"/>
          <w:b/>
          <w:bCs/>
          <w:color w:val="333333"/>
          <w:sz w:val="24"/>
          <w:szCs w:val="24"/>
          <w:lang w:val="en-GB"/>
        </w:rPr>
        <w:t xml:space="preserve"> </w:t>
      </w:r>
      <w:proofErr w:type="spellStart"/>
      <w:r w:rsidRPr="006B1696">
        <w:rPr>
          <w:rFonts w:cstheme="majorHAnsi"/>
          <w:b/>
          <w:bCs/>
          <w:color w:val="333333"/>
          <w:sz w:val="24"/>
          <w:szCs w:val="24"/>
        </w:rPr>
        <w:t>write</w:t>
      </w:r>
      <w:proofErr w:type="spellEnd"/>
      <w:r w:rsidRPr="006B1696">
        <w:rPr>
          <w:rFonts w:cstheme="majorHAnsi"/>
          <w:b/>
          <w:bCs/>
          <w:color w:val="333333"/>
          <w:sz w:val="24"/>
          <w:szCs w:val="24"/>
        </w:rPr>
        <w:t xml:space="preserve"> </w:t>
      </w:r>
      <w:proofErr w:type="spellStart"/>
      <w:r w:rsidRPr="006B1696">
        <w:rPr>
          <w:rFonts w:cstheme="majorHAnsi"/>
          <w:b/>
          <w:bCs/>
          <w:color w:val="333333"/>
          <w:sz w:val="24"/>
          <w:szCs w:val="24"/>
        </w:rPr>
        <w:t>sentences</w:t>
      </w:r>
      <w:proofErr w:type="spellEnd"/>
      <w:r w:rsidRPr="006B1696">
        <w:rPr>
          <w:rFonts w:cstheme="majorHAnsi"/>
          <w:b/>
          <w:bCs/>
          <w:color w:val="333333"/>
          <w:sz w:val="24"/>
          <w:szCs w:val="24"/>
          <w:lang w:val="en-GB"/>
        </w:rPr>
        <w:t xml:space="preserve"> and questions</w:t>
      </w:r>
      <w:r w:rsidRPr="006B1696">
        <w:rPr>
          <w:rFonts w:cstheme="majorHAnsi"/>
          <w:b/>
          <w:bCs/>
          <w:color w:val="333333"/>
          <w:sz w:val="24"/>
          <w:szCs w:val="24"/>
        </w:rPr>
        <w:t xml:space="preserve"> in </w:t>
      </w:r>
      <w:proofErr w:type="spellStart"/>
      <w:r w:rsidRPr="006B1696">
        <w:rPr>
          <w:rFonts w:cstheme="majorHAnsi"/>
          <w:b/>
          <w:bCs/>
          <w:color w:val="333333"/>
          <w:sz w:val="24"/>
          <w:szCs w:val="24"/>
        </w:rPr>
        <w:t>the</w:t>
      </w:r>
      <w:proofErr w:type="spellEnd"/>
      <w:r w:rsidRPr="006B1696">
        <w:rPr>
          <w:rFonts w:cstheme="majorHAnsi"/>
          <w:b/>
          <w:bCs/>
          <w:color w:val="333333"/>
          <w:sz w:val="24"/>
          <w:szCs w:val="24"/>
        </w:rPr>
        <w:t xml:space="preserve"> </w:t>
      </w:r>
      <w:proofErr w:type="spellStart"/>
      <w:r w:rsidRPr="006B1696">
        <w:rPr>
          <w:rFonts w:cstheme="majorHAnsi"/>
          <w:b/>
          <w:bCs/>
          <w:color w:val="333333"/>
          <w:sz w:val="24"/>
          <w:szCs w:val="24"/>
        </w:rPr>
        <w:t>first</w:t>
      </w:r>
      <w:proofErr w:type="spellEnd"/>
      <w:r w:rsidRPr="006B1696">
        <w:rPr>
          <w:rFonts w:cstheme="majorHAnsi"/>
          <w:b/>
          <w:bCs/>
          <w:color w:val="333333"/>
          <w:sz w:val="24"/>
          <w:szCs w:val="24"/>
        </w:rPr>
        <w:t xml:space="preserve"> </w:t>
      </w:r>
      <w:proofErr w:type="spellStart"/>
      <w:r w:rsidRPr="006B1696">
        <w:rPr>
          <w:rFonts w:cstheme="majorHAnsi"/>
          <w:b/>
          <w:bCs/>
          <w:color w:val="333333"/>
          <w:sz w:val="24"/>
          <w:szCs w:val="24"/>
        </w:rPr>
        <w:t>conditional</w:t>
      </w:r>
      <w:proofErr w:type="spellEnd"/>
      <w:r w:rsidRPr="006B1696">
        <w:rPr>
          <w:rFonts w:cstheme="majorHAnsi"/>
          <w:b/>
          <w:bCs/>
          <w:color w:val="333333"/>
          <w:sz w:val="24"/>
          <w:szCs w:val="24"/>
        </w:rPr>
        <w:t>.</w:t>
      </w:r>
    </w:p>
    <w:p w14:paraId="558DADF1" w14:textId="09BC2439" w:rsidR="006B1696" w:rsidRPr="006B1696" w:rsidRDefault="006B1696" w:rsidP="006B1696">
      <w:pPr>
        <w:spacing w:after="0" w:line="240" w:lineRule="auto"/>
        <w:rPr>
          <w:rFonts w:cstheme="majorHAnsi"/>
          <w:color w:val="333333"/>
          <w:sz w:val="24"/>
          <w:szCs w:val="24"/>
          <w:lang w:val="en-GB"/>
        </w:rPr>
      </w:pPr>
      <w:r w:rsidRPr="006B1696">
        <w:rPr>
          <w:rFonts w:cstheme="majorHAnsi"/>
          <w:color w:val="333333"/>
          <w:sz w:val="24"/>
          <w:szCs w:val="24"/>
          <w:lang w:val="en-GB"/>
        </w:rPr>
        <w:tab/>
      </w:r>
      <w:r>
        <w:rPr>
          <w:rFonts w:cstheme="majorHAnsi"/>
          <w:color w:val="333333"/>
          <w:sz w:val="24"/>
          <w:szCs w:val="24"/>
          <w:lang w:val="en-GB"/>
        </w:rPr>
        <w:t>1.</w:t>
      </w:r>
      <w:r w:rsidRPr="006B1696">
        <w:rPr>
          <w:rFonts w:cstheme="majorHAnsi"/>
          <w:color w:val="333333"/>
          <w:sz w:val="24"/>
          <w:szCs w:val="24"/>
          <w:lang w:val="en-GB"/>
        </w:rPr>
        <w:t xml:space="preserve">if you / not run fast / you / not win / the race! </w:t>
      </w:r>
    </w:p>
    <w:p w14:paraId="1903D850" w14:textId="6F5D1F51" w:rsidR="006B1696" w:rsidRPr="006B1696" w:rsidRDefault="006B1696" w:rsidP="006B1696">
      <w:pPr>
        <w:spacing w:after="0" w:line="240" w:lineRule="auto"/>
        <w:rPr>
          <w:rFonts w:cstheme="majorHAnsi"/>
          <w:color w:val="333333"/>
          <w:sz w:val="24"/>
          <w:szCs w:val="24"/>
          <w:lang w:val="en-GB"/>
        </w:rPr>
      </w:pPr>
      <w:r w:rsidRPr="006B1696">
        <w:rPr>
          <w:rFonts w:cstheme="majorHAnsi"/>
          <w:color w:val="333333"/>
          <w:sz w:val="24"/>
          <w:szCs w:val="24"/>
          <w:lang w:val="en-GB"/>
        </w:rPr>
        <w:tab/>
        <w:t>______________________________________________________________________________</w:t>
      </w:r>
    </w:p>
    <w:p w14:paraId="438E3294" w14:textId="002EE80B" w:rsidR="006B1696" w:rsidRPr="006B1696" w:rsidRDefault="006B1696" w:rsidP="006B1696">
      <w:pPr>
        <w:spacing w:after="0" w:line="240" w:lineRule="auto"/>
        <w:rPr>
          <w:rFonts w:cstheme="majorHAnsi"/>
          <w:color w:val="333333"/>
          <w:sz w:val="24"/>
          <w:szCs w:val="24"/>
          <w:lang w:val="en-GB"/>
        </w:rPr>
      </w:pPr>
      <w:r w:rsidRPr="006B1696">
        <w:rPr>
          <w:rFonts w:cstheme="majorHAnsi"/>
          <w:color w:val="333333"/>
          <w:sz w:val="24"/>
          <w:szCs w:val="24"/>
          <w:lang w:val="en-GB"/>
        </w:rPr>
        <w:tab/>
      </w:r>
      <w:r>
        <w:rPr>
          <w:rFonts w:cstheme="majorHAnsi"/>
          <w:color w:val="333333"/>
          <w:sz w:val="24"/>
          <w:szCs w:val="24"/>
          <w:lang w:val="en-GB"/>
        </w:rPr>
        <w:t>2.</w:t>
      </w:r>
      <w:r w:rsidRPr="006B1696">
        <w:rPr>
          <w:rFonts w:cstheme="majorHAnsi"/>
          <w:color w:val="333333"/>
          <w:sz w:val="24"/>
          <w:szCs w:val="24"/>
          <w:lang w:val="en-GB"/>
        </w:rPr>
        <w:t>you and Harper / be / tired tomorrow / if you / not go / to bed soon.</w:t>
      </w:r>
    </w:p>
    <w:p w14:paraId="7E31B092" w14:textId="2171DD37" w:rsidR="006B1696" w:rsidRPr="006B1696" w:rsidRDefault="006B1696" w:rsidP="006B1696">
      <w:pPr>
        <w:spacing w:after="0" w:line="240" w:lineRule="auto"/>
        <w:rPr>
          <w:rFonts w:cstheme="majorHAnsi"/>
          <w:color w:val="333333"/>
          <w:sz w:val="24"/>
          <w:szCs w:val="24"/>
          <w:lang w:val="en-GB"/>
        </w:rPr>
      </w:pPr>
      <w:r w:rsidRPr="006B1696">
        <w:rPr>
          <w:rFonts w:cstheme="majorHAnsi"/>
          <w:color w:val="333333"/>
          <w:sz w:val="24"/>
          <w:szCs w:val="24"/>
          <w:lang w:val="en-GB"/>
        </w:rPr>
        <w:lastRenderedPageBreak/>
        <w:tab/>
        <w:t>______________________________________________________________________________</w:t>
      </w:r>
    </w:p>
    <w:p w14:paraId="534FD177" w14:textId="6F036C7D" w:rsidR="006B1696" w:rsidRPr="006B1696" w:rsidRDefault="006B1696" w:rsidP="006B1696">
      <w:pPr>
        <w:spacing w:after="0" w:line="240" w:lineRule="auto"/>
        <w:rPr>
          <w:rFonts w:cstheme="majorHAnsi"/>
          <w:color w:val="333333"/>
          <w:sz w:val="24"/>
          <w:szCs w:val="24"/>
          <w:lang w:val="en-GB"/>
        </w:rPr>
      </w:pPr>
      <w:r w:rsidRPr="006B1696">
        <w:rPr>
          <w:rFonts w:cstheme="majorHAnsi"/>
          <w:color w:val="333333"/>
          <w:sz w:val="24"/>
          <w:szCs w:val="24"/>
          <w:lang w:val="en-GB"/>
        </w:rPr>
        <w:tab/>
      </w:r>
      <w:r>
        <w:rPr>
          <w:rFonts w:cstheme="majorHAnsi"/>
          <w:color w:val="333333"/>
          <w:sz w:val="24"/>
          <w:szCs w:val="24"/>
          <w:lang w:val="en-GB"/>
        </w:rPr>
        <w:t>3.</w:t>
      </w:r>
      <w:r w:rsidRPr="006B1696">
        <w:rPr>
          <w:rFonts w:cstheme="majorHAnsi"/>
          <w:color w:val="333333"/>
          <w:sz w:val="24"/>
          <w:szCs w:val="24"/>
          <w:lang w:val="en-GB"/>
        </w:rPr>
        <w:t>you / help / me with my homework / if I / not understand / it?</w:t>
      </w:r>
    </w:p>
    <w:p w14:paraId="4B1599F7" w14:textId="4400E150" w:rsidR="006B1696" w:rsidRPr="006B1696" w:rsidRDefault="006B1696" w:rsidP="006B1696">
      <w:pPr>
        <w:spacing w:after="0" w:line="240" w:lineRule="auto"/>
        <w:rPr>
          <w:rFonts w:cstheme="majorHAnsi"/>
          <w:color w:val="333333"/>
          <w:sz w:val="24"/>
          <w:szCs w:val="24"/>
          <w:lang w:val="en-GB"/>
        </w:rPr>
      </w:pPr>
      <w:r w:rsidRPr="006B1696">
        <w:rPr>
          <w:rFonts w:cstheme="majorHAnsi"/>
          <w:color w:val="333333"/>
          <w:sz w:val="24"/>
          <w:szCs w:val="24"/>
          <w:lang w:val="en-GB"/>
        </w:rPr>
        <w:tab/>
        <w:t>______________________________________________________________________________</w:t>
      </w:r>
    </w:p>
    <w:p w14:paraId="16C08634" w14:textId="6F6BD8B2" w:rsidR="006B1696" w:rsidRPr="006B1696" w:rsidRDefault="006B1696" w:rsidP="006B1696">
      <w:pPr>
        <w:spacing w:after="0" w:line="240" w:lineRule="auto"/>
        <w:rPr>
          <w:rFonts w:cstheme="majorHAnsi"/>
          <w:color w:val="333333"/>
          <w:sz w:val="24"/>
          <w:szCs w:val="24"/>
          <w:lang w:val="en-GB"/>
        </w:rPr>
      </w:pPr>
      <w:r w:rsidRPr="006B1696">
        <w:rPr>
          <w:rFonts w:cstheme="majorHAnsi"/>
          <w:color w:val="333333"/>
          <w:sz w:val="24"/>
          <w:szCs w:val="24"/>
          <w:lang w:val="en-GB"/>
        </w:rPr>
        <w:tab/>
      </w:r>
      <w:r>
        <w:rPr>
          <w:rFonts w:cstheme="majorHAnsi"/>
          <w:color w:val="333333"/>
          <w:sz w:val="24"/>
          <w:szCs w:val="24"/>
          <w:lang w:val="en-GB"/>
        </w:rPr>
        <w:t>4.</w:t>
      </w:r>
      <w:r w:rsidRPr="006B1696">
        <w:rPr>
          <w:rFonts w:cstheme="majorHAnsi"/>
          <w:color w:val="333333"/>
          <w:sz w:val="24"/>
          <w:szCs w:val="24"/>
          <w:lang w:val="en-GB"/>
        </w:rPr>
        <w:t>if Ella / not have / your address / how / she / find / your house?</w:t>
      </w:r>
    </w:p>
    <w:p w14:paraId="7882AADB" w14:textId="0C9318EC" w:rsidR="006B1696" w:rsidRPr="006B1696" w:rsidRDefault="006B1696" w:rsidP="006B1696">
      <w:pPr>
        <w:spacing w:after="0" w:line="240" w:lineRule="auto"/>
        <w:rPr>
          <w:rFonts w:cstheme="majorHAnsi"/>
          <w:color w:val="333333"/>
          <w:sz w:val="24"/>
          <w:szCs w:val="24"/>
          <w:lang w:val="en-GB"/>
        </w:rPr>
      </w:pPr>
      <w:r w:rsidRPr="006B1696">
        <w:rPr>
          <w:rFonts w:cstheme="majorHAnsi"/>
          <w:color w:val="333333"/>
          <w:sz w:val="24"/>
          <w:szCs w:val="24"/>
          <w:lang w:val="en-GB"/>
        </w:rPr>
        <w:tab/>
        <w:t>______________________________________________________________________________</w:t>
      </w:r>
    </w:p>
    <w:p w14:paraId="47E19DA7" w14:textId="19FA1BCD" w:rsidR="006B1696" w:rsidRPr="006B1696" w:rsidRDefault="006B1696" w:rsidP="006B1696">
      <w:pPr>
        <w:spacing w:after="0" w:line="240" w:lineRule="auto"/>
        <w:rPr>
          <w:rFonts w:cstheme="majorHAnsi"/>
          <w:color w:val="333333"/>
          <w:sz w:val="24"/>
          <w:szCs w:val="24"/>
          <w:lang w:val="en-GB"/>
        </w:rPr>
      </w:pPr>
      <w:r w:rsidRPr="006B1696">
        <w:rPr>
          <w:rFonts w:cstheme="majorHAnsi"/>
          <w:color w:val="333333"/>
          <w:sz w:val="24"/>
          <w:szCs w:val="24"/>
          <w:lang w:val="en-GB"/>
        </w:rPr>
        <w:tab/>
      </w:r>
      <w:r>
        <w:rPr>
          <w:rFonts w:cstheme="majorHAnsi"/>
          <w:color w:val="333333"/>
          <w:sz w:val="24"/>
          <w:szCs w:val="24"/>
          <w:lang w:val="en-GB"/>
        </w:rPr>
        <w:t>5.</w:t>
      </w:r>
      <w:r w:rsidRPr="006B1696">
        <w:rPr>
          <w:rFonts w:cstheme="majorHAnsi"/>
          <w:color w:val="333333"/>
          <w:sz w:val="24"/>
          <w:szCs w:val="24"/>
          <w:lang w:val="en-GB"/>
        </w:rPr>
        <w:t xml:space="preserve">we / not wait / for Luke and Matt / if they / be / late. </w:t>
      </w:r>
    </w:p>
    <w:p w14:paraId="39D7016B" w14:textId="7DD3F375" w:rsidR="006B1696" w:rsidRPr="006B1696" w:rsidRDefault="006B1696" w:rsidP="006B1696">
      <w:pPr>
        <w:spacing w:after="0" w:line="240" w:lineRule="auto"/>
        <w:rPr>
          <w:rFonts w:cstheme="majorHAnsi"/>
          <w:color w:val="333333"/>
          <w:sz w:val="24"/>
          <w:szCs w:val="24"/>
          <w:lang w:val="en-GB"/>
        </w:rPr>
      </w:pPr>
      <w:r w:rsidRPr="006B1696">
        <w:rPr>
          <w:rFonts w:cstheme="majorHAnsi"/>
          <w:color w:val="333333"/>
          <w:sz w:val="24"/>
          <w:szCs w:val="24"/>
          <w:lang w:val="en-GB"/>
        </w:rPr>
        <w:tab/>
        <w:t>______________________________________________________________________________</w:t>
      </w:r>
    </w:p>
    <w:p w14:paraId="085E3B11" w14:textId="316E707C" w:rsidR="006B1696" w:rsidRPr="006B1696" w:rsidRDefault="006B1696" w:rsidP="006B1696">
      <w:pPr>
        <w:spacing w:after="0" w:line="240" w:lineRule="auto"/>
        <w:ind w:left="9360"/>
        <w:rPr>
          <w:rFonts w:cstheme="majorHAnsi"/>
          <w:color w:val="333333"/>
          <w:sz w:val="24"/>
          <w:szCs w:val="24"/>
          <w:lang w:val="en-GB"/>
        </w:rPr>
      </w:pPr>
      <w:r w:rsidRPr="006B1696">
        <w:rPr>
          <w:rFonts w:cstheme="majorHAnsi"/>
          <w:color w:val="333333"/>
          <w:sz w:val="24"/>
          <w:szCs w:val="24"/>
          <w:lang w:val="en-GB"/>
        </w:rPr>
        <w:t>___ / 5</w:t>
      </w:r>
    </w:p>
    <w:p w14:paraId="11CF24A0" w14:textId="6870A0C4" w:rsidR="006B1696" w:rsidRDefault="006B1696" w:rsidP="006B1696">
      <w:pPr>
        <w:spacing w:after="0" w:line="240" w:lineRule="auto"/>
        <w:rPr>
          <w:rFonts w:cstheme="majorHAnsi"/>
          <w:b/>
          <w:bCs/>
          <w:color w:val="333333"/>
          <w:sz w:val="24"/>
          <w:szCs w:val="24"/>
          <w:lang w:val="en-US"/>
        </w:rPr>
      </w:pPr>
    </w:p>
    <w:p w14:paraId="30D19D4D" w14:textId="1B3C89CF" w:rsidR="006B1696" w:rsidRDefault="006B1696" w:rsidP="00333FC4">
      <w:pPr>
        <w:spacing w:after="0" w:line="240" w:lineRule="auto"/>
        <w:jc w:val="right"/>
        <w:rPr>
          <w:rFonts w:cstheme="majorHAnsi"/>
          <w:b/>
          <w:bCs/>
          <w:color w:val="333333"/>
          <w:sz w:val="24"/>
          <w:szCs w:val="24"/>
          <w:lang w:val="en-US"/>
        </w:rPr>
      </w:pPr>
    </w:p>
    <w:p w14:paraId="2DE4E7B5" w14:textId="7F45883D" w:rsidR="00040482" w:rsidRDefault="00040482" w:rsidP="00333FC4">
      <w:pPr>
        <w:spacing w:after="0" w:line="240" w:lineRule="auto"/>
        <w:jc w:val="right"/>
        <w:rPr>
          <w:szCs w:val="24"/>
          <w:lang w:val="en-US"/>
        </w:rPr>
      </w:pPr>
      <w:r w:rsidRPr="00F36F74">
        <w:rPr>
          <w:b/>
          <w:noProof/>
          <w:sz w:val="24"/>
          <w:szCs w:val="24"/>
          <w:lang w:eastAsia="es-MX"/>
        </w:rPr>
        <mc:AlternateContent>
          <mc:Choice Requires="wps">
            <w:drawing>
              <wp:anchor distT="0" distB="0" distL="114300" distR="114300" simplePos="0" relativeHeight="251659264" behindDoc="0" locked="0" layoutInCell="1" allowOverlap="1" wp14:anchorId="53DF14C6" wp14:editId="74FC6EDC">
                <wp:simplePos x="0" y="0"/>
                <wp:positionH relativeFrom="page">
                  <wp:posOffset>536575</wp:posOffset>
                </wp:positionH>
                <wp:positionV relativeFrom="paragraph">
                  <wp:posOffset>20320</wp:posOffset>
                </wp:positionV>
                <wp:extent cx="1476375" cy="307975"/>
                <wp:effectExtent l="0" t="0" r="9525" b="0"/>
                <wp:wrapNone/>
                <wp:docPr id="6"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307975"/>
                        </a:xfrm>
                        <a:prstGeom prst="rect">
                          <a:avLst/>
                        </a:prstGeom>
                        <a:solidFill>
                          <a:schemeClr val="bg1">
                            <a:lumMod val="95000"/>
                          </a:schemeClr>
                        </a:solidFill>
                        <a:ln>
                          <a:noFill/>
                        </a:ln>
                      </wps:spPr>
                      <wps:txbx>
                        <w:txbxContent>
                          <w:p w14:paraId="68C81E70" w14:textId="193980EE" w:rsidR="00810EA6" w:rsidRPr="00F36F74" w:rsidRDefault="00810EA6" w:rsidP="00205ABA">
                            <w:pPr>
                              <w:spacing w:after="0" w:line="240" w:lineRule="auto"/>
                            </w:pPr>
                            <w:r w:rsidRPr="00F36F74">
                              <w:rPr>
                                <w:rFonts w:cs="Arial"/>
                                <w:b/>
                                <w:szCs w:val="20"/>
                                <w:lang w:val="en-US"/>
                              </w:rPr>
                              <w:t xml:space="preserve">PART III. LISTENING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DF14C6" id="_x0000_s1029" type="#_x0000_t202" style="position:absolute;left:0;text-align:left;margin-left:42.25pt;margin-top:1.6pt;width:116.25pt;height:2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" fillcolor="#f2f2f2 [3052]" stroked="f">
                <v:textbox inset=",2mm,,2mm">
                  <w:txbxContent>
                    <w:p w14:paraId="68C81E70" w14:textId="193980EE" w:rsidR="00810EA6" w:rsidRPr="00F36F74" w:rsidRDefault="00810EA6" w:rsidP="00205ABA">
                      <w:pPr>
                        <w:spacing w:after="0" w:line="240" w:lineRule="auto"/>
                      </w:pPr>
                      <w:r w:rsidRPr="00F36F74">
                        <w:rPr>
                          <w:rFonts w:cs="Arial"/>
                          <w:b/>
                          <w:szCs w:val="20"/>
                          <w:lang w:val="en-US"/>
                        </w:rPr>
                        <w:t xml:space="preserve">PART III. LISTENING </w:t>
                      </w:r>
                    </w:p>
                  </w:txbxContent>
                </v:textbox>
                <w10:wrap anchorx="page"/>
              </v:shape>
            </w:pict>
          </mc:Fallback>
        </mc:AlternateContent>
      </w:r>
    </w:p>
    <w:p w14:paraId="657CFF2B" w14:textId="67129CA0" w:rsidR="00333FC4" w:rsidRDefault="00333FC4" w:rsidP="00333FC4">
      <w:pPr>
        <w:spacing w:after="0" w:line="240" w:lineRule="auto"/>
        <w:jc w:val="right"/>
        <w:rPr>
          <w:szCs w:val="24"/>
          <w:lang w:val="en-US"/>
        </w:rPr>
      </w:pPr>
    </w:p>
    <w:p w14:paraId="2BED2118" w14:textId="500F813D" w:rsidR="000141DB" w:rsidRPr="004C2583" w:rsidRDefault="000141DB" w:rsidP="000141DB">
      <w:pPr>
        <w:pStyle w:val="1Rubric"/>
        <w:ind w:left="283" w:hanging="425"/>
      </w:pPr>
      <w:r>
        <w:rPr>
          <w:noProof/>
          <w:sz w:val="28"/>
        </w:rPr>
        <w:drawing>
          <wp:anchor distT="0" distB="0" distL="114300" distR="114300" simplePos="0" relativeHeight="251674112" behindDoc="0" locked="0" layoutInCell="1" allowOverlap="0" wp14:anchorId="1B8D43B5" wp14:editId="4CF75371">
            <wp:simplePos x="0" y="0"/>
            <wp:positionH relativeFrom="column">
              <wp:posOffset>163631</wp:posOffset>
            </wp:positionH>
            <wp:positionV relativeFrom="paragraph">
              <wp:posOffset>14027</wp:posOffset>
            </wp:positionV>
            <wp:extent cx="228600" cy="228600"/>
            <wp:effectExtent l="0" t="0" r="0" b="0"/>
            <wp:wrapNone/>
            <wp:docPr id="1265561706" name="Imagen 11" descr="C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0818">
        <w:rPr>
          <w:rStyle w:val="1Rubricnumber14pt"/>
        </w:rPr>
        <w:t>17</w:t>
      </w:r>
      <w:r w:rsidRPr="004C2583">
        <w:tab/>
      </w:r>
      <w:r>
        <w:t xml:space="preserve">       </w:t>
      </w:r>
      <w:r w:rsidRPr="00155C73">
        <w:t>T</w:t>
      </w:r>
      <w:r>
        <w:t xml:space="preserve">01  </w:t>
      </w:r>
      <w:r w:rsidRPr="004C2583">
        <w:t>Listen again and correct the mistake in each sentence.</w:t>
      </w:r>
    </w:p>
    <w:p w14:paraId="431B60CC" w14:textId="4E883D32" w:rsidR="000141DB" w:rsidRPr="004C2583" w:rsidRDefault="000141DB" w:rsidP="000141DB">
      <w:pPr>
        <w:pStyle w:val="2Numberedtext"/>
      </w:pPr>
      <w:r w:rsidRPr="00240818">
        <w:rPr>
          <w:b/>
        </w:rPr>
        <w:t>1</w:t>
      </w:r>
      <w:r w:rsidRPr="004C2583">
        <w:tab/>
        <w:t>Emma’s dad works at a farm.</w:t>
      </w:r>
      <w:r>
        <w:t xml:space="preserve"> ________</w:t>
      </w:r>
    </w:p>
    <w:p w14:paraId="0C5D4C1A" w14:textId="0397110C" w:rsidR="000141DB" w:rsidRPr="004C2583" w:rsidRDefault="000141DB" w:rsidP="000141DB">
      <w:pPr>
        <w:pStyle w:val="2Numberedtext"/>
      </w:pPr>
      <w:r w:rsidRPr="00240818">
        <w:rPr>
          <w:b/>
        </w:rPr>
        <w:t>2</w:t>
      </w:r>
      <w:r w:rsidRPr="004C2583">
        <w:tab/>
        <w:t>Emma thinks factory work is boring.</w:t>
      </w:r>
      <w:r>
        <w:t xml:space="preserve"> ________</w:t>
      </w:r>
    </w:p>
    <w:p w14:paraId="723D3AB0" w14:textId="64CCC378" w:rsidR="000141DB" w:rsidRPr="004C2583" w:rsidRDefault="000141DB" w:rsidP="000141DB">
      <w:pPr>
        <w:pStyle w:val="2Numberedtext"/>
      </w:pPr>
      <w:r w:rsidRPr="00240818">
        <w:rPr>
          <w:b/>
        </w:rPr>
        <w:t>3</w:t>
      </w:r>
      <w:r w:rsidRPr="004C2583">
        <w:tab/>
        <w:t xml:space="preserve">Jacob </w:t>
      </w:r>
      <w:r>
        <w:t>wants a repetitive job</w:t>
      </w:r>
      <w:r w:rsidRPr="004C2583">
        <w:t>.</w:t>
      </w:r>
      <w:r>
        <w:t xml:space="preserve"> ________</w:t>
      </w:r>
    </w:p>
    <w:p w14:paraId="32016973" w14:textId="11BB2676" w:rsidR="000141DB" w:rsidRPr="004C2583" w:rsidRDefault="000141DB" w:rsidP="000141DB">
      <w:pPr>
        <w:pStyle w:val="2Numberedtext"/>
      </w:pPr>
      <w:r w:rsidRPr="00240818">
        <w:rPr>
          <w:b/>
        </w:rPr>
        <w:t>4</w:t>
      </w:r>
      <w:r w:rsidRPr="004C2583">
        <w:tab/>
        <w:t>Emma’s parents live near a national park.</w:t>
      </w:r>
      <w:r>
        <w:t xml:space="preserve"> ________</w:t>
      </w:r>
    </w:p>
    <w:p w14:paraId="7B372FD3" w14:textId="66748304" w:rsidR="000141DB" w:rsidRPr="004C2583" w:rsidRDefault="000141DB" w:rsidP="000141DB">
      <w:pPr>
        <w:pStyle w:val="2Numberedtext"/>
      </w:pPr>
      <w:r w:rsidRPr="00240818">
        <w:rPr>
          <w:b/>
        </w:rPr>
        <w:t>5</w:t>
      </w:r>
      <w:r w:rsidRPr="004C2583">
        <w:tab/>
        <w:t xml:space="preserve">Emma might send Jacob a </w:t>
      </w:r>
      <w:r>
        <w:t>picture</w:t>
      </w:r>
      <w:r w:rsidRPr="004C2583">
        <w:t xml:space="preserve"> of a mountain.</w:t>
      </w:r>
      <w:r>
        <w:t xml:space="preserve"> ________</w:t>
      </w:r>
    </w:p>
    <w:p w14:paraId="0F32A3B2" w14:textId="6B3C220F" w:rsidR="000141DB" w:rsidRPr="004C2583" w:rsidRDefault="000141DB" w:rsidP="000141DB">
      <w:pPr>
        <w:pStyle w:val="2Numberedtext"/>
      </w:pPr>
      <w:r>
        <w:rPr>
          <w:b/>
        </w:rPr>
        <w:t>6</w:t>
      </w:r>
      <w:r w:rsidRPr="004C2583">
        <w:tab/>
        <w:t>Emma will go walking and climbing</w:t>
      </w:r>
      <w:r>
        <w:t>. ________</w:t>
      </w:r>
    </w:p>
    <w:p w14:paraId="24BEA8D3" w14:textId="6A778620" w:rsidR="000141DB" w:rsidRPr="004C2583" w:rsidRDefault="000141DB" w:rsidP="000141DB">
      <w:pPr>
        <w:pStyle w:val="2Numberedtext"/>
      </w:pPr>
      <w:r w:rsidRPr="00240818">
        <w:rPr>
          <w:b/>
        </w:rPr>
        <w:t>7</w:t>
      </w:r>
      <w:r w:rsidRPr="004C2583">
        <w:tab/>
      </w:r>
      <w:r>
        <w:t xml:space="preserve">In Colombia, </w:t>
      </w:r>
      <w:r w:rsidRPr="004C2583">
        <w:t xml:space="preserve">Emma won’t swim in the </w:t>
      </w:r>
      <w:r>
        <w:t>ocean</w:t>
      </w:r>
      <w:r w:rsidRPr="004C2583">
        <w:t>.</w:t>
      </w:r>
      <w:r>
        <w:t xml:space="preserve"> ________</w:t>
      </w:r>
    </w:p>
    <w:p w14:paraId="415F733B" w14:textId="3B6FA586" w:rsidR="000141DB" w:rsidRPr="004C2583" w:rsidRDefault="000141DB" w:rsidP="000141DB">
      <w:pPr>
        <w:pStyle w:val="2Numberedtext"/>
      </w:pPr>
      <w:r>
        <w:rPr>
          <w:b/>
        </w:rPr>
        <w:t>8</w:t>
      </w:r>
      <w:r w:rsidRPr="004C2583">
        <w:tab/>
        <w:t>The activities in the national park are expensive.</w:t>
      </w:r>
      <w:r>
        <w:t xml:space="preserve"> ________</w:t>
      </w:r>
    </w:p>
    <w:p w14:paraId="05D46A57" w14:textId="2A22E44C" w:rsidR="000141DB" w:rsidRPr="004C2583" w:rsidRDefault="000141DB" w:rsidP="000141DB">
      <w:pPr>
        <w:pStyle w:val="2Numberedtext"/>
      </w:pPr>
      <w:r>
        <w:rPr>
          <w:b/>
        </w:rPr>
        <w:t>9</w:t>
      </w:r>
      <w:r w:rsidRPr="004C2583">
        <w:tab/>
        <w:t xml:space="preserve">Jacob </w:t>
      </w:r>
      <w:r>
        <w:t>has plans for the summer break</w:t>
      </w:r>
      <w:r w:rsidRPr="004C2583">
        <w:t>.</w:t>
      </w:r>
      <w:r>
        <w:t xml:space="preserve"> ________</w:t>
      </w:r>
    </w:p>
    <w:p w14:paraId="41003F28" w14:textId="2EAB20EF" w:rsidR="000141DB" w:rsidRPr="004C2583" w:rsidRDefault="000141DB" w:rsidP="000141DB">
      <w:pPr>
        <w:pStyle w:val="2Numberedtext"/>
        <w:ind w:hanging="388"/>
      </w:pPr>
      <w:r w:rsidRPr="00240818">
        <w:rPr>
          <w:b/>
        </w:rPr>
        <w:t>10</w:t>
      </w:r>
      <w:r w:rsidRPr="004C2583">
        <w:tab/>
        <w:t>Emma thinks Jacob will have a boring trip to Canada.</w:t>
      </w:r>
      <w:r>
        <w:t xml:space="preserve"> ________</w:t>
      </w:r>
    </w:p>
    <w:p w14:paraId="4183BA2C" w14:textId="59C4F5E8" w:rsidR="000141DB" w:rsidRPr="004C2583" w:rsidRDefault="000141DB" w:rsidP="000141DB">
      <w:pPr>
        <w:pStyle w:val="4Score"/>
      </w:pPr>
      <w:r w:rsidRPr="004C2583">
        <w:t>___ / 10</w:t>
      </w:r>
    </w:p>
    <w:p w14:paraId="7F26D792" w14:textId="39FF33AB" w:rsidR="00413956" w:rsidRPr="00F36F74" w:rsidRDefault="000141DB" w:rsidP="00413956">
      <w:pPr>
        <w:autoSpaceDE w:val="0"/>
        <w:autoSpaceDN w:val="0"/>
        <w:adjustRightInd w:val="0"/>
        <w:spacing w:after="0" w:line="240" w:lineRule="auto"/>
        <w:rPr>
          <w:rFonts w:cs="SourceSansPro-Semibold"/>
          <w:sz w:val="24"/>
          <w:szCs w:val="24"/>
          <w:lang w:val="en-US"/>
        </w:rPr>
      </w:pPr>
      <w:r>
        <w:rPr>
          <w:noProof/>
          <w:sz w:val="24"/>
          <w:szCs w:val="24"/>
          <w:lang w:eastAsia="es-MX"/>
        </w:rPr>
        <w:drawing>
          <wp:anchor distT="0" distB="0" distL="114300" distR="114300" simplePos="0" relativeHeight="251673088" behindDoc="0" locked="0" layoutInCell="1" allowOverlap="0" wp14:anchorId="1B8D43B5" wp14:editId="74C33DB8">
            <wp:simplePos x="0" y="0"/>
            <wp:positionH relativeFrom="column">
              <wp:posOffset>4162425</wp:posOffset>
            </wp:positionH>
            <wp:positionV relativeFrom="paragraph">
              <wp:posOffset>5664200</wp:posOffset>
            </wp:positionV>
            <wp:extent cx="228600" cy="228600"/>
            <wp:effectExtent l="0" t="0" r="0" b="0"/>
            <wp:wrapNone/>
            <wp:docPr id="748895404" name="Imagen 10" descr="C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F36F74" w:rsidRPr="00F36F74">
        <w:rPr>
          <w:noProof/>
          <w:sz w:val="24"/>
          <w:szCs w:val="24"/>
          <w:lang w:eastAsia="es-MX"/>
        </w:rPr>
        <mc:AlternateContent>
          <mc:Choice Requires="wps">
            <w:drawing>
              <wp:anchor distT="0" distB="0" distL="114300" distR="114300" simplePos="0" relativeHeight="251661312" behindDoc="0" locked="0" layoutInCell="1" allowOverlap="1" wp14:anchorId="4444D9B5" wp14:editId="0C23889E">
                <wp:simplePos x="0" y="0"/>
                <wp:positionH relativeFrom="page">
                  <wp:posOffset>533400</wp:posOffset>
                </wp:positionH>
                <wp:positionV relativeFrom="paragraph">
                  <wp:posOffset>13335</wp:posOffset>
                </wp:positionV>
                <wp:extent cx="1419225" cy="307975"/>
                <wp:effectExtent l="0" t="0" r="9525" b="0"/>
                <wp:wrapNone/>
                <wp:docPr id="4"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307975"/>
                        </a:xfrm>
                        <a:prstGeom prst="rect">
                          <a:avLst/>
                        </a:prstGeom>
                        <a:solidFill>
                          <a:schemeClr val="bg1">
                            <a:lumMod val="95000"/>
                          </a:schemeClr>
                        </a:solidFill>
                        <a:ln>
                          <a:noFill/>
                        </a:ln>
                      </wps:spPr>
                      <wps:txbx>
                        <w:txbxContent>
                          <w:p w14:paraId="4486430E" w14:textId="120D48C2" w:rsidR="00810EA6" w:rsidRPr="00F36F74" w:rsidRDefault="00810EA6" w:rsidP="00B46306">
                            <w:pPr>
                              <w:spacing w:after="0" w:line="240" w:lineRule="auto"/>
                              <w:rPr>
                                <w:rFonts w:cs="Arial"/>
                                <w:b/>
                                <w:szCs w:val="20"/>
                                <w:lang w:val="en-US"/>
                              </w:rPr>
                            </w:pPr>
                            <w:r w:rsidRPr="00F36F74">
                              <w:rPr>
                                <w:rFonts w:cs="Arial"/>
                                <w:b/>
                                <w:szCs w:val="20"/>
                                <w:lang w:val="en-US"/>
                              </w:rPr>
                              <w:t xml:space="preserve">PART IV.  READING  points)COMPREHENSION  </w:t>
                            </w: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44D9B5" id="_x0000_s1030" type="#_x0000_t202" style="position:absolute;margin-left:42pt;margin-top:1.05pt;width:111.75pt;height:2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" fillcolor="#f2f2f2 [3052]" stroked="f">
                <v:textbox inset=",2mm,,2mm">
                  <w:txbxContent>
                    <w:p w14:paraId="4486430E" w14:textId="120D48C2" w:rsidR="00810EA6" w:rsidRPr="00F36F74" w:rsidRDefault="00810EA6" w:rsidP="00B46306">
                      <w:pPr>
                        <w:spacing w:after="0" w:line="240" w:lineRule="auto"/>
                        <w:rPr>
                          <w:rFonts w:cs="Arial"/>
                          <w:b/>
                          <w:szCs w:val="20"/>
                          <w:lang w:val="en-US"/>
                        </w:rPr>
                      </w:pPr>
                      <w:r w:rsidRPr="00F36F74">
                        <w:rPr>
                          <w:rFonts w:cs="Arial"/>
                          <w:b/>
                          <w:szCs w:val="20"/>
                          <w:lang w:val="en-US"/>
                        </w:rPr>
                        <w:t xml:space="preserve">PART IV.  READING  points)COMPREHENSION  </w:t>
                      </w:r>
                    </w:p>
                  </w:txbxContent>
                </v:textbox>
                <w10:wrap anchorx="page"/>
              </v:shape>
            </w:pict>
          </mc:Fallback>
        </mc:AlternateContent>
      </w:r>
      <w:r w:rsidR="0080194E" w:rsidRPr="00F36F74">
        <w:rPr>
          <w:b/>
          <w:sz w:val="24"/>
          <w:szCs w:val="24"/>
          <w:lang w:val="en-US"/>
        </w:rPr>
        <w:br/>
      </w:r>
    </w:p>
    <w:p w14:paraId="7C6FB2EA" w14:textId="3AC1F5EB" w:rsidR="000141DB" w:rsidRPr="00827F02" w:rsidRDefault="000141DB" w:rsidP="000141DB">
      <w:pPr>
        <w:pStyle w:val="2Exercisetextnoindent"/>
        <w:pBdr>
          <w:top w:val="dotted" w:sz="4" w:space="1" w:color="auto"/>
          <w:left w:val="dotted" w:sz="4" w:space="4" w:color="auto"/>
          <w:bottom w:val="dotted" w:sz="4" w:space="1" w:color="auto"/>
          <w:right w:val="dotted" w:sz="4" w:space="4" w:color="auto"/>
        </w:pBdr>
        <w:shd w:val="clear" w:color="auto" w:fill="D9D9D9"/>
        <w:rPr>
          <w:b/>
          <w:sz w:val="28"/>
          <w:szCs w:val="28"/>
        </w:rPr>
      </w:pPr>
      <w:r w:rsidRPr="00827F02">
        <w:rPr>
          <w:b/>
          <w:sz w:val="28"/>
          <w:szCs w:val="28"/>
        </w:rPr>
        <w:t>Volunteering</w:t>
      </w:r>
      <w:r>
        <w:rPr>
          <w:rFonts w:cs="Arial"/>
          <w:b/>
          <w:sz w:val="28"/>
          <w:szCs w:val="28"/>
        </w:rPr>
        <w:t>—</w:t>
      </w:r>
      <w:r w:rsidRPr="00827F02">
        <w:rPr>
          <w:b/>
          <w:sz w:val="28"/>
          <w:szCs w:val="28"/>
        </w:rPr>
        <w:t>it’ll change your life!</w:t>
      </w:r>
    </w:p>
    <w:p w14:paraId="642FB045" w14:textId="120BEAC2" w:rsidR="000141DB" w:rsidRPr="00827F02" w:rsidRDefault="000141DB" w:rsidP="000141DB">
      <w:pPr>
        <w:pStyle w:val="2Exercisetextnoindent"/>
        <w:pBdr>
          <w:top w:val="dotted" w:sz="4" w:space="1" w:color="auto"/>
          <w:left w:val="dotted" w:sz="4" w:space="4" w:color="auto"/>
          <w:bottom w:val="dotted" w:sz="4" w:space="1" w:color="auto"/>
          <w:right w:val="dotted" w:sz="4" w:space="4" w:color="auto"/>
        </w:pBdr>
        <w:shd w:val="clear" w:color="auto" w:fill="D9D9D9"/>
      </w:pPr>
      <w:r w:rsidRPr="00827F02">
        <w:t>Some teenagers volunteer on the weekend and in the school vacation. This means they give their free time to help other people or their community. Volunteering can help you get work experience</w:t>
      </w:r>
      <w:r>
        <w:t>,</w:t>
      </w:r>
      <w:r w:rsidRPr="00827F02">
        <w:t xml:space="preserve"> and it can help you decide </w:t>
      </w:r>
      <w:r>
        <w:t>which</w:t>
      </w:r>
      <w:r w:rsidRPr="00827F02">
        <w:t xml:space="preserve"> job you’d like to do in the future.</w:t>
      </w:r>
    </w:p>
    <w:p w14:paraId="148A2B40" w14:textId="5AB2F2F7" w:rsidR="000141DB" w:rsidRPr="00827F02" w:rsidRDefault="000141DB" w:rsidP="000141DB">
      <w:pPr>
        <w:pStyle w:val="2Exercisetextnoindent"/>
        <w:pBdr>
          <w:top w:val="dotted" w:sz="4" w:space="1" w:color="auto"/>
          <w:left w:val="dotted" w:sz="4" w:space="4" w:color="auto"/>
          <w:bottom w:val="dotted" w:sz="4" w:space="1" w:color="auto"/>
          <w:right w:val="dotted" w:sz="4" w:space="4" w:color="auto"/>
        </w:pBdr>
        <w:shd w:val="clear" w:color="auto" w:fill="D9D9D9"/>
      </w:pPr>
      <w:r w:rsidRPr="00827F02">
        <w:t>If you volunteer, you probably won’t get any money for your work. But you’ll definitely meet new people, learn new skills</w:t>
      </w:r>
      <w:r>
        <w:t>,</w:t>
      </w:r>
      <w:r w:rsidRPr="00827F02">
        <w:t xml:space="preserve"> and make a difference to your community. </w:t>
      </w:r>
    </w:p>
    <w:p w14:paraId="13A9E41C" w14:textId="77777777" w:rsidR="000141DB" w:rsidRPr="00827F02" w:rsidRDefault="000141DB" w:rsidP="000141DB">
      <w:pPr>
        <w:pStyle w:val="2Exercisetextnoindent"/>
        <w:pBdr>
          <w:top w:val="dotted" w:sz="4" w:space="1" w:color="auto"/>
          <w:left w:val="dotted" w:sz="4" w:space="4" w:color="auto"/>
          <w:bottom w:val="dotted" w:sz="4" w:space="1" w:color="auto"/>
          <w:right w:val="dotted" w:sz="4" w:space="4" w:color="auto"/>
        </w:pBdr>
        <w:shd w:val="clear" w:color="auto" w:fill="D9D9D9"/>
        <w:rPr>
          <w:b/>
        </w:rPr>
      </w:pPr>
      <w:r w:rsidRPr="00827F02">
        <w:rPr>
          <w:b/>
        </w:rPr>
        <w:t>Chloe (15)</w:t>
      </w:r>
    </w:p>
    <w:p w14:paraId="77A0BFF0" w14:textId="4AC5750D" w:rsidR="000141DB" w:rsidRPr="00827F02" w:rsidRDefault="000141DB" w:rsidP="000141DB">
      <w:pPr>
        <w:pStyle w:val="2Exercisetextnoindent"/>
        <w:pBdr>
          <w:top w:val="dotted" w:sz="4" w:space="1" w:color="auto"/>
          <w:left w:val="dotted" w:sz="4" w:space="4" w:color="auto"/>
          <w:bottom w:val="dotted" w:sz="4" w:space="1" w:color="auto"/>
          <w:right w:val="dotted" w:sz="4" w:space="4" w:color="auto"/>
        </w:pBdr>
        <w:shd w:val="clear" w:color="auto" w:fill="D9D9D9"/>
      </w:pPr>
      <w:r w:rsidRPr="00827F02">
        <w:t xml:space="preserve">I do </w:t>
      </w:r>
      <w:r>
        <w:t>voluntary</w:t>
      </w:r>
      <w:r w:rsidRPr="00827F02">
        <w:t xml:space="preserve"> work with the elderly. I think it’s important to help the elderly because we</w:t>
      </w:r>
      <w:r>
        <w:t>’</w:t>
      </w:r>
      <w:r w:rsidRPr="00827F02">
        <w:t>ll all be old one day and will need help</w:t>
      </w:r>
      <w:r>
        <w:t>,</w:t>
      </w:r>
      <w:r w:rsidRPr="00827F02">
        <w:t xml:space="preserve"> too. I go to a nursing home with my mom twice a month on Saturday afternoons. We always make lunch for the residents and sit and talk with them. They tell us very interesting stories. I read books and letters to them, too. My </w:t>
      </w:r>
      <w:proofErr w:type="spellStart"/>
      <w:r w:rsidRPr="00827F02">
        <w:t>favorite</w:t>
      </w:r>
      <w:proofErr w:type="spellEnd"/>
      <w:r w:rsidRPr="00827F02">
        <w:t xml:space="preserve"> resident is Ada</w:t>
      </w:r>
      <w:r>
        <w:t>,</w:t>
      </w:r>
      <w:r w:rsidRPr="00827F02">
        <w:t xml:space="preserve"> who is 97 years old. Ada doesn’t have many people who visit her</w:t>
      </w:r>
      <w:r>
        <w:t>,</w:t>
      </w:r>
      <w:r w:rsidRPr="00827F02">
        <w:t xml:space="preserve"> but she’s very interesting. She was a factory worker as a young girl</w:t>
      </w:r>
      <w:r>
        <w:t>,</w:t>
      </w:r>
      <w:r w:rsidRPr="00827F02">
        <w:t xml:space="preserve"> and then a chef. If the weather is nice next weekend, we’ll sit and talk in the yard. In the future</w:t>
      </w:r>
      <w:r>
        <w:t>,</w:t>
      </w:r>
      <w:r w:rsidRPr="00827F02">
        <w:t xml:space="preserve"> I want to do a job that helps people. When I was young, I wanted to be a lawyer, but now I think I’d like to be a nurse. </w:t>
      </w:r>
    </w:p>
    <w:p w14:paraId="6CF05C1C" w14:textId="77777777" w:rsidR="000141DB" w:rsidRPr="00827F02" w:rsidRDefault="000141DB" w:rsidP="000141DB">
      <w:pPr>
        <w:pStyle w:val="2Exercisetextnoindent"/>
        <w:pBdr>
          <w:top w:val="dotted" w:sz="4" w:space="1" w:color="auto"/>
          <w:left w:val="dotted" w:sz="4" w:space="4" w:color="auto"/>
          <w:bottom w:val="dotted" w:sz="4" w:space="1" w:color="auto"/>
          <w:right w:val="dotted" w:sz="4" w:space="4" w:color="auto"/>
        </w:pBdr>
        <w:shd w:val="clear" w:color="auto" w:fill="D9D9D9"/>
        <w:rPr>
          <w:b/>
        </w:rPr>
      </w:pPr>
      <w:r w:rsidRPr="00827F02">
        <w:rPr>
          <w:b/>
        </w:rPr>
        <w:t>Ethan (14)</w:t>
      </w:r>
    </w:p>
    <w:p w14:paraId="5C0A9D2D" w14:textId="77777777" w:rsidR="000141DB" w:rsidRPr="004C2583" w:rsidRDefault="000141DB" w:rsidP="000141DB">
      <w:pPr>
        <w:pStyle w:val="2Exercisetextnoindent"/>
        <w:pBdr>
          <w:top w:val="dotted" w:sz="4" w:space="1" w:color="auto"/>
          <w:left w:val="dotted" w:sz="4" w:space="4" w:color="auto"/>
          <w:bottom w:val="dotted" w:sz="4" w:space="1" w:color="auto"/>
          <w:right w:val="dotted" w:sz="4" w:space="4" w:color="auto"/>
        </w:pBdr>
        <w:shd w:val="clear" w:color="auto" w:fill="D9D9D9"/>
      </w:pPr>
      <w:r w:rsidRPr="00827F02">
        <w:t>On Saturday mornings</w:t>
      </w:r>
      <w:r>
        <w:t>,</w:t>
      </w:r>
      <w:r w:rsidRPr="00827F02">
        <w:t xml:space="preserve"> I volunteer for the Riverside Park Project. The project is a group of young volunteers who help look after our local park. It</w:t>
      </w:r>
      <w:r>
        <w:t xml:space="preserve"> isn’t</w:t>
      </w:r>
      <w:r w:rsidRPr="00827F02">
        <w:t xml:space="preserve"> important to know a lot about animals and trees</w:t>
      </w:r>
      <w:r>
        <w:rPr>
          <w:rFonts w:cs="Arial"/>
        </w:rPr>
        <w:t>—</w:t>
      </w:r>
      <w:r w:rsidRPr="00827F02">
        <w:t>everybody</w:t>
      </w:r>
      <w:r>
        <w:t xml:space="preserve"> i</w:t>
      </w:r>
      <w:r w:rsidRPr="00827F02">
        <w:t>s welcome! But</w:t>
      </w:r>
      <w:r>
        <w:t xml:space="preserve"> </w:t>
      </w:r>
      <w:r w:rsidRPr="00827F02">
        <w:t>… we start early (6</w:t>
      </w:r>
      <w:r>
        <w:t> </w:t>
      </w:r>
      <w:r w:rsidRPr="00827F02">
        <w:t>a.m.!)</w:t>
      </w:r>
      <w:r>
        <w:t>,</w:t>
      </w:r>
      <w:r w:rsidRPr="00827F02">
        <w:t xml:space="preserve"> so you need to be a person who loves mornings. Then we stop working at lunchtime. We do</w:t>
      </w:r>
      <w:r>
        <w:t xml:space="preserve"> a</w:t>
      </w:r>
      <w:r w:rsidRPr="00827F02">
        <w:t xml:space="preserve"> lot of different activities, for example</w:t>
      </w:r>
      <w:r>
        <w:t>,</w:t>
      </w:r>
      <w:r w:rsidRPr="00827F02">
        <w:t xml:space="preserve"> last weekend we built houses for birds in the forest. It was great fun</w:t>
      </w:r>
      <w:r>
        <w:rPr>
          <w:rFonts w:cs="Arial"/>
        </w:rPr>
        <w:t>—</w:t>
      </w:r>
      <w:r w:rsidRPr="00827F02">
        <w:t>I love climbing trees! We did this because we want more birds to visit the park.</w:t>
      </w:r>
      <w:r>
        <w:t xml:space="preserve"> </w:t>
      </w:r>
      <w:r>
        <w:br/>
      </w:r>
      <w:r w:rsidRPr="00827F02">
        <w:t>Next weekend</w:t>
      </w:r>
      <w:r>
        <w:t>,</w:t>
      </w:r>
      <w:r w:rsidRPr="00827F02">
        <w:t xml:space="preserve"> we’re going to go around the park and pick up any paper, plastic</w:t>
      </w:r>
      <w:r>
        <w:t>,</w:t>
      </w:r>
      <w:r w:rsidRPr="00827F02">
        <w:t xml:space="preserve"> or glass that people have thrown away. I know this is going to be repetitive, but it’s very important. If there’s less garbage on the ground, then the park’s animals and birds will be healthier. We hope to make the park a great place that everyone in our community will enjoy. The project is a great experience for me because I’d like to work for a charity one day. It won’t be well paid, but it’ll be very satisfying.</w:t>
      </w:r>
    </w:p>
    <w:p w14:paraId="5A48BA7E" w14:textId="77777777" w:rsidR="00F36F74" w:rsidRDefault="00F36F74" w:rsidP="000E5577">
      <w:pPr>
        <w:ind w:right="-1085"/>
        <w:rPr>
          <w:rFonts w:cs="Times Roman"/>
          <w:b/>
          <w:bCs/>
          <w:color w:val="000000"/>
          <w:sz w:val="24"/>
          <w:szCs w:val="24"/>
          <w:lang w:val="en-GB"/>
        </w:rPr>
      </w:pPr>
    </w:p>
    <w:p w14:paraId="59BD1D4C" w14:textId="70D2B415" w:rsidR="000141DB" w:rsidRPr="004C2583" w:rsidRDefault="000141DB" w:rsidP="000141DB">
      <w:pPr>
        <w:pStyle w:val="1Rubric"/>
        <w:ind w:left="283" w:hanging="425"/>
      </w:pPr>
      <w:r>
        <w:rPr>
          <w:rStyle w:val="1Rubricnumber14pt"/>
        </w:rPr>
        <w:t>7</w:t>
      </w:r>
      <w:r w:rsidRPr="004C2583">
        <w:tab/>
      </w:r>
      <w:r>
        <w:t>Read the text. Then c</w:t>
      </w:r>
      <w:r w:rsidRPr="004C2583">
        <w:t xml:space="preserve">omplete the sentences with words from the text. </w:t>
      </w:r>
    </w:p>
    <w:p w14:paraId="4719D3C9" w14:textId="77777777" w:rsidR="000141DB" w:rsidRPr="004C2583" w:rsidRDefault="000141DB" w:rsidP="000141DB">
      <w:pPr>
        <w:pStyle w:val="2Numberedtext"/>
      </w:pPr>
      <w:r w:rsidRPr="00240818">
        <w:rPr>
          <w:b/>
        </w:rPr>
        <w:t>1</w:t>
      </w:r>
      <w:r w:rsidRPr="004C2583">
        <w:tab/>
        <w:t xml:space="preserve">Volunteers can help to make their </w:t>
      </w:r>
      <w:r>
        <w:t>_________</w:t>
      </w:r>
      <w:r w:rsidRPr="004C2583">
        <w:t xml:space="preserve"> better.</w:t>
      </w:r>
    </w:p>
    <w:p w14:paraId="44DEA46E" w14:textId="77777777" w:rsidR="000141DB" w:rsidRPr="004C2583" w:rsidRDefault="000141DB" w:rsidP="000141DB">
      <w:pPr>
        <w:pStyle w:val="2Numberedtext"/>
      </w:pPr>
      <w:r w:rsidRPr="00240818">
        <w:rPr>
          <w:b/>
        </w:rPr>
        <w:t>2</w:t>
      </w:r>
      <w:r w:rsidRPr="004C2583">
        <w:tab/>
        <w:t xml:space="preserve">Chloe often visits a </w:t>
      </w:r>
      <w:r>
        <w:t>_________</w:t>
      </w:r>
      <w:r w:rsidRPr="004C2583">
        <w:t xml:space="preserve"> </w:t>
      </w:r>
      <w:r>
        <w:t>_________</w:t>
      </w:r>
      <w:r w:rsidRPr="004C2583">
        <w:t>.</w:t>
      </w:r>
    </w:p>
    <w:p w14:paraId="2C56E4B5" w14:textId="77777777" w:rsidR="000141DB" w:rsidRPr="004C2583" w:rsidRDefault="000141DB" w:rsidP="000141DB">
      <w:pPr>
        <w:pStyle w:val="2Numberedtext"/>
      </w:pPr>
      <w:r w:rsidRPr="00240818">
        <w:rPr>
          <w:b/>
        </w:rPr>
        <w:t>3</w:t>
      </w:r>
      <w:r w:rsidRPr="004C2583">
        <w:tab/>
        <w:t>Chloe likes</w:t>
      </w:r>
      <w:r>
        <w:t xml:space="preserve"> the _________ that </w:t>
      </w:r>
      <w:r w:rsidRPr="004C2583">
        <w:t>residents</w:t>
      </w:r>
      <w:r>
        <w:t xml:space="preserve"> tell.</w:t>
      </w:r>
    </w:p>
    <w:p w14:paraId="1C90B7F1" w14:textId="77777777" w:rsidR="000141DB" w:rsidRPr="004C2583" w:rsidRDefault="000141DB" w:rsidP="000141DB">
      <w:pPr>
        <w:pStyle w:val="2Numberedtext"/>
      </w:pPr>
      <w:r w:rsidRPr="00240818">
        <w:rPr>
          <w:b/>
        </w:rPr>
        <w:t>4</w:t>
      </w:r>
      <w:r w:rsidRPr="004C2583">
        <w:tab/>
        <w:t xml:space="preserve">Ethan builds </w:t>
      </w:r>
      <w:r>
        <w:t>_________</w:t>
      </w:r>
      <w:r w:rsidRPr="004C2583">
        <w:t xml:space="preserve"> for the birds.</w:t>
      </w:r>
    </w:p>
    <w:p w14:paraId="76ED5743" w14:textId="77777777" w:rsidR="000141DB" w:rsidRPr="004C2583" w:rsidRDefault="000141DB" w:rsidP="000141DB">
      <w:pPr>
        <w:pStyle w:val="2Numberedtext"/>
      </w:pPr>
      <w:r w:rsidRPr="00240818">
        <w:rPr>
          <w:b/>
        </w:rPr>
        <w:t>5</w:t>
      </w:r>
      <w:r w:rsidRPr="004C2583">
        <w:tab/>
        <w:t xml:space="preserve">Next week, Ethan’s group </w:t>
      </w:r>
      <w:r>
        <w:t>is</w:t>
      </w:r>
      <w:r w:rsidRPr="004C2583">
        <w:t xml:space="preserve"> going to </w:t>
      </w:r>
      <w:r>
        <w:t>_________</w:t>
      </w:r>
      <w:r w:rsidRPr="004C2583">
        <w:t xml:space="preserve"> </w:t>
      </w:r>
      <w:r>
        <w:t>_________</w:t>
      </w:r>
      <w:r w:rsidRPr="004C2583">
        <w:t xml:space="preserve"> plastic in the park.</w:t>
      </w:r>
    </w:p>
    <w:p w14:paraId="0A39A6D2" w14:textId="77777777" w:rsidR="000141DB" w:rsidRPr="004C2583" w:rsidRDefault="000141DB" w:rsidP="000141DB">
      <w:pPr>
        <w:pStyle w:val="4Score"/>
      </w:pPr>
      <w:r w:rsidRPr="004C2583">
        <w:t>___ / 5</w:t>
      </w:r>
    </w:p>
    <w:p w14:paraId="4DC6ABE4" w14:textId="77777777" w:rsidR="000141DB" w:rsidRPr="000141DB" w:rsidRDefault="000141DB" w:rsidP="000E5577">
      <w:pPr>
        <w:ind w:right="-1085"/>
        <w:rPr>
          <w:rFonts w:cs="Times Roman"/>
          <w:b/>
          <w:bCs/>
          <w:color w:val="000000"/>
          <w:sz w:val="24"/>
          <w:szCs w:val="24"/>
          <w:lang w:val="en-GB"/>
        </w:rPr>
      </w:pPr>
    </w:p>
    <w:p w14:paraId="64653E4B" w14:textId="28EF0115" w:rsidR="00040482" w:rsidRDefault="00040482" w:rsidP="00333FC4">
      <w:pPr>
        <w:rPr>
          <w:rFonts w:cs="Times Roman"/>
          <w:b/>
          <w:bCs/>
          <w:color w:val="000000"/>
          <w:sz w:val="24"/>
          <w:szCs w:val="24"/>
          <w:lang w:val="en-US"/>
        </w:rPr>
      </w:pPr>
      <w:r w:rsidRPr="00F36F74">
        <w:rPr>
          <w:noProof/>
          <w:sz w:val="24"/>
          <w:szCs w:val="24"/>
          <w:lang w:eastAsia="es-MX"/>
        </w:rPr>
        <mc:AlternateContent>
          <mc:Choice Requires="wps">
            <w:drawing>
              <wp:anchor distT="0" distB="0" distL="114300" distR="114300" simplePos="0" relativeHeight="251662848" behindDoc="0" locked="0" layoutInCell="1" allowOverlap="1" wp14:anchorId="3EA5BA96" wp14:editId="6E1A59F2">
                <wp:simplePos x="0" y="0"/>
                <wp:positionH relativeFrom="page">
                  <wp:posOffset>542925</wp:posOffset>
                </wp:positionH>
                <wp:positionV relativeFrom="paragraph">
                  <wp:posOffset>234950</wp:posOffset>
                </wp:positionV>
                <wp:extent cx="1304925" cy="307975"/>
                <wp:effectExtent l="0" t="0" r="9525" b="0"/>
                <wp:wrapNone/>
                <wp:docPr id="9"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07975"/>
                        </a:xfrm>
                        <a:prstGeom prst="rect">
                          <a:avLst/>
                        </a:prstGeom>
                        <a:solidFill>
                          <a:schemeClr val="bg1">
                            <a:lumMod val="95000"/>
                          </a:schemeClr>
                        </a:solidFill>
                        <a:ln>
                          <a:noFill/>
                        </a:ln>
                      </wps:spPr>
                      <wps:txbx>
                        <w:txbxContent>
                          <w:p w14:paraId="7D994D88" w14:textId="64DE1049" w:rsidR="00810EA6" w:rsidRPr="00F36F74" w:rsidRDefault="00810EA6" w:rsidP="00764AB7">
                            <w:pPr>
                              <w:spacing w:after="0" w:line="240" w:lineRule="auto"/>
                              <w:rPr>
                                <w:rFonts w:cs="Arial"/>
                                <w:b/>
                                <w:szCs w:val="20"/>
                                <w:lang w:val="en-US"/>
                              </w:rPr>
                            </w:pPr>
                            <w:r w:rsidRPr="00F36F74">
                              <w:rPr>
                                <w:rFonts w:cs="Arial"/>
                                <w:b/>
                                <w:szCs w:val="20"/>
                                <w:lang w:val="en-US"/>
                              </w:rPr>
                              <w:t xml:space="preserve">PART V. WRITING </w:t>
                            </w:r>
                          </w:p>
                          <w:p w14:paraId="38D9239C" w14:textId="7D4056EF" w:rsidR="00810EA6" w:rsidRPr="00F36F74" w:rsidRDefault="00810EA6" w:rsidP="00E27404">
                            <w:pPr>
                              <w:spacing w:after="0" w:line="240" w:lineRule="auto"/>
                              <w:rPr>
                                <w:rFonts w:cs="Arial"/>
                                <w:b/>
                                <w:szCs w:val="20"/>
                                <w:lang w:val="en-US"/>
                              </w:rPr>
                            </w:pPr>
                          </w:p>
                          <w:p w14:paraId="7D37DA0E" w14:textId="77777777" w:rsidR="00810EA6" w:rsidRPr="00F36F74" w:rsidRDefault="00810EA6" w:rsidP="00E27404">
                            <w:pPr>
                              <w:spacing w:after="0" w:line="240" w:lineRule="auto"/>
                              <w:rPr>
                                <w:rFonts w:cs="Arial"/>
                                <w:b/>
                                <w:szCs w:val="20"/>
                                <w:lang w:val="en-US"/>
                              </w:rPr>
                            </w:pPr>
                          </w:p>
                          <w:p w14:paraId="62B548BD" w14:textId="77777777" w:rsidR="00810EA6" w:rsidRPr="00F36F74" w:rsidRDefault="00810EA6" w:rsidP="00E27404">
                            <w:pPr>
                              <w:spacing w:after="0" w:line="240" w:lineRule="auto"/>
                              <w:rPr>
                                <w:rFonts w:cs="Arial"/>
                                <w:b/>
                                <w:szCs w:val="20"/>
                                <w:lang w:val="en-US"/>
                              </w:rPr>
                            </w:pPr>
                          </w:p>
                          <w:p w14:paraId="5FB46C06" w14:textId="77777777" w:rsidR="00810EA6" w:rsidRPr="00F36F74" w:rsidRDefault="00810EA6" w:rsidP="00E27404">
                            <w:pPr>
                              <w:spacing w:after="0" w:line="240" w:lineRule="auto"/>
                              <w:rPr>
                                <w:rFonts w:cs="Arial"/>
                                <w:b/>
                                <w:szCs w:val="20"/>
                                <w:lang w:val="en-US"/>
                              </w:rPr>
                            </w:pPr>
                          </w:p>
                          <w:p w14:paraId="27A11B91" w14:textId="77777777" w:rsidR="00810EA6" w:rsidRPr="00F36F74" w:rsidRDefault="00810EA6" w:rsidP="00E27404">
                            <w:pPr>
                              <w:spacing w:after="0" w:line="240" w:lineRule="auto"/>
                              <w:rPr>
                                <w:rFonts w:cs="Arial"/>
                                <w:b/>
                                <w:szCs w:val="20"/>
                                <w:lang w:val="en-US"/>
                              </w:rPr>
                            </w:pPr>
                          </w:p>
                        </w:txbxContent>
                      </wps:txbx>
                      <wps:bodyPr rot="0" vert="horz" wrap="square" lIns="91440" tIns="72000" rIns="91440" bIns="72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EA5BA96" id="_x0000_s1031" type="#_x0000_t202" style="position:absolute;margin-left:42.75pt;margin-top:18.5pt;width:102.75pt;height:24.2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" fillcolor="#f2f2f2 [3052]" stroked="f">
                <v:textbox inset=",2mm,,2mm">
                  <w:txbxContent>
                    <w:p w14:paraId="7D994D88" w14:textId="64DE1049" w:rsidR="00810EA6" w:rsidRPr="00F36F74" w:rsidRDefault="00810EA6" w:rsidP="00764AB7">
                      <w:pPr>
                        <w:spacing w:after="0" w:line="240" w:lineRule="auto"/>
                        <w:rPr>
                          <w:rFonts w:cs="Arial"/>
                          <w:b/>
                          <w:szCs w:val="20"/>
                          <w:lang w:val="en-US"/>
                        </w:rPr>
                      </w:pPr>
                      <w:r w:rsidRPr="00F36F74">
                        <w:rPr>
                          <w:rFonts w:cs="Arial"/>
                          <w:b/>
                          <w:szCs w:val="20"/>
                          <w:lang w:val="en-US"/>
                        </w:rPr>
                        <w:t xml:space="preserve">PART V. WRITING </w:t>
                      </w:r>
                    </w:p>
                    <w:p w14:paraId="38D9239C" w14:textId="7D4056EF" w:rsidR="00810EA6" w:rsidRPr="00F36F74" w:rsidRDefault="00810EA6" w:rsidP="00E27404">
                      <w:pPr>
                        <w:spacing w:after="0" w:line="240" w:lineRule="auto"/>
                        <w:rPr>
                          <w:rFonts w:cs="Arial"/>
                          <w:b/>
                          <w:szCs w:val="20"/>
                          <w:lang w:val="en-US"/>
                        </w:rPr>
                      </w:pPr>
                    </w:p>
                    <w:p w14:paraId="7D37DA0E" w14:textId="77777777" w:rsidR="00810EA6" w:rsidRPr="00F36F74" w:rsidRDefault="00810EA6" w:rsidP="00E27404">
                      <w:pPr>
                        <w:spacing w:after="0" w:line="240" w:lineRule="auto"/>
                        <w:rPr>
                          <w:rFonts w:cs="Arial"/>
                          <w:b/>
                          <w:szCs w:val="20"/>
                          <w:lang w:val="en-US"/>
                        </w:rPr>
                      </w:pPr>
                    </w:p>
                    <w:p w14:paraId="62B548BD" w14:textId="77777777" w:rsidR="00810EA6" w:rsidRPr="00F36F74" w:rsidRDefault="00810EA6" w:rsidP="00E27404">
                      <w:pPr>
                        <w:spacing w:after="0" w:line="240" w:lineRule="auto"/>
                        <w:rPr>
                          <w:rFonts w:cs="Arial"/>
                          <w:b/>
                          <w:szCs w:val="20"/>
                          <w:lang w:val="en-US"/>
                        </w:rPr>
                      </w:pPr>
                    </w:p>
                    <w:p w14:paraId="5FB46C06" w14:textId="77777777" w:rsidR="00810EA6" w:rsidRPr="00F36F74" w:rsidRDefault="00810EA6" w:rsidP="00E27404">
                      <w:pPr>
                        <w:spacing w:after="0" w:line="240" w:lineRule="auto"/>
                        <w:rPr>
                          <w:rFonts w:cs="Arial"/>
                          <w:b/>
                          <w:szCs w:val="20"/>
                          <w:lang w:val="en-US"/>
                        </w:rPr>
                      </w:pPr>
                    </w:p>
                    <w:p w14:paraId="27A11B91" w14:textId="77777777" w:rsidR="00810EA6" w:rsidRPr="00F36F74" w:rsidRDefault="00810EA6" w:rsidP="00E27404">
                      <w:pPr>
                        <w:spacing w:after="0" w:line="240" w:lineRule="auto"/>
                        <w:rPr>
                          <w:rFonts w:cs="Arial"/>
                          <w:b/>
                          <w:szCs w:val="20"/>
                          <w:lang w:val="en-US"/>
                        </w:rPr>
                      </w:pPr>
                    </w:p>
                  </w:txbxContent>
                </v:textbox>
                <w10:wrap anchorx="page"/>
              </v:shape>
            </w:pict>
          </mc:Fallback>
        </mc:AlternateContent>
      </w:r>
    </w:p>
    <w:p w14:paraId="1B139FB6" w14:textId="56A8E892" w:rsidR="00040482" w:rsidRDefault="00040482" w:rsidP="00333FC4">
      <w:pPr>
        <w:rPr>
          <w:rFonts w:cs="Times Roman"/>
          <w:b/>
          <w:bCs/>
          <w:color w:val="000000"/>
          <w:sz w:val="24"/>
          <w:szCs w:val="24"/>
          <w:lang w:val="en-US"/>
        </w:rPr>
      </w:pPr>
    </w:p>
    <w:p w14:paraId="1B8DBA02" w14:textId="41AEF002" w:rsidR="006B1696" w:rsidRPr="006B1696" w:rsidRDefault="006B1696" w:rsidP="006B1696">
      <w:pPr>
        <w:spacing w:line="360" w:lineRule="auto"/>
        <w:ind w:right="-18"/>
        <w:rPr>
          <w:rFonts w:cs="Times Roman"/>
          <w:b/>
          <w:bCs/>
          <w:color w:val="000000"/>
          <w:sz w:val="24"/>
          <w:szCs w:val="24"/>
        </w:rPr>
      </w:pPr>
      <w:r>
        <w:rPr>
          <w:rFonts w:cs="Times Roman"/>
          <w:b/>
          <w:bCs/>
          <w:color w:val="000000"/>
          <w:sz w:val="24"/>
          <w:szCs w:val="24"/>
        </w:rPr>
        <w:t>8.</w:t>
      </w:r>
      <w:r w:rsidRPr="006B1696">
        <w:rPr>
          <w:rFonts w:cs="Times Roman"/>
          <w:b/>
          <w:bCs/>
          <w:color w:val="000000"/>
          <w:sz w:val="24"/>
          <w:szCs w:val="24"/>
        </w:rPr>
        <w:t xml:space="preserve">Imagine </w:t>
      </w:r>
      <w:proofErr w:type="spellStart"/>
      <w:r w:rsidRPr="006B1696">
        <w:rPr>
          <w:rFonts w:cs="Times Roman"/>
          <w:b/>
          <w:bCs/>
          <w:color w:val="000000"/>
          <w:sz w:val="24"/>
          <w:szCs w:val="24"/>
        </w:rPr>
        <w:t>you</w:t>
      </w:r>
      <w:proofErr w:type="spellEnd"/>
      <w:r w:rsidRPr="006B1696">
        <w:rPr>
          <w:rFonts w:cs="Times Roman"/>
          <w:b/>
          <w:bCs/>
          <w:color w:val="000000"/>
          <w:sz w:val="24"/>
          <w:szCs w:val="24"/>
        </w:rPr>
        <w:t xml:space="preserve"> are </w:t>
      </w:r>
      <w:proofErr w:type="spellStart"/>
      <w:r w:rsidRPr="006B1696">
        <w:rPr>
          <w:rFonts w:cs="Times Roman"/>
          <w:b/>
          <w:bCs/>
          <w:color w:val="000000"/>
          <w:sz w:val="24"/>
          <w:szCs w:val="24"/>
        </w:rPr>
        <w:t>planning</w:t>
      </w:r>
      <w:proofErr w:type="spellEnd"/>
      <w:r w:rsidRPr="006B1696">
        <w:rPr>
          <w:rFonts w:cs="Times Roman"/>
          <w:b/>
          <w:bCs/>
          <w:color w:val="000000"/>
          <w:sz w:val="24"/>
          <w:szCs w:val="24"/>
        </w:rPr>
        <w:t xml:space="preserve"> a </w:t>
      </w:r>
      <w:proofErr w:type="spellStart"/>
      <w:r w:rsidRPr="006B1696">
        <w:rPr>
          <w:rFonts w:cs="Times Roman"/>
          <w:b/>
          <w:bCs/>
          <w:color w:val="000000"/>
          <w:sz w:val="24"/>
          <w:szCs w:val="24"/>
        </w:rPr>
        <w:t>walk</w:t>
      </w:r>
      <w:proofErr w:type="spellEnd"/>
      <w:r w:rsidRPr="006B1696">
        <w:rPr>
          <w:rFonts w:cs="Times Roman"/>
          <w:b/>
          <w:bCs/>
          <w:color w:val="000000"/>
          <w:sz w:val="24"/>
          <w:szCs w:val="24"/>
        </w:rPr>
        <w:t xml:space="preserve"> in </w:t>
      </w:r>
      <w:proofErr w:type="spellStart"/>
      <w:r w:rsidRPr="006B1696">
        <w:rPr>
          <w:rFonts w:cs="Times Roman"/>
          <w:b/>
          <w:bCs/>
          <w:color w:val="000000"/>
          <w:sz w:val="24"/>
          <w:szCs w:val="24"/>
        </w:rPr>
        <w:t>the</w:t>
      </w:r>
      <w:proofErr w:type="spellEnd"/>
      <w:r w:rsidRPr="006B1696">
        <w:rPr>
          <w:rFonts w:cs="Times Roman"/>
          <w:b/>
          <w:bCs/>
          <w:color w:val="000000"/>
          <w:sz w:val="24"/>
          <w:szCs w:val="24"/>
        </w:rPr>
        <w:t xml:space="preserve"> </w:t>
      </w:r>
      <w:proofErr w:type="spellStart"/>
      <w:r w:rsidRPr="006B1696">
        <w:rPr>
          <w:rFonts w:cs="Times Roman"/>
          <w:b/>
          <w:bCs/>
          <w:color w:val="000000"/>
          <w:sz w:val="24"/>
          <w:szCs w:val="24"/>
        </w:rPr>
        <w:t>mountains</w:t>
      </w:r>
      <w:proofErr w:type="spellEnd"/>
      <w:r w:rsidRPr="006B1696">
        <w:rPr>
          <w:rFonts w:cs="Times Roman"/>
          <w:b/>
          <w:bCs/>
          <w:color w:val="000000"/>
          <w:sz w:val="24"/>
          <w:szCs w:val="24"/>
        </w:rPr>
        <w:t xml:space="preserve">. </w:t>
      </w:r>
      <w:proofErr w:type="spellStart"/>
      <w:r w:rsidRPr="006B1696">
        <w:rPr>
          <w:rFonts w:cs="Times Roman"/>
          <w:b/>
          <w:bCs/>
          <w:color w:val="000000"/>
          <w:sz w:val="24"/>
          <w:szCs w:val="24"/>
        </w:rPr>
        <w:t>Write</w:t>
      </w:r>
      <w:proofErr w:type="spellEnd"/>
      <w:r w:rsidRPr="006B1696">
        <w:rPr>
          <w:rFonts w:cs="Times Roman"/>
          <w:b/>
          <w:bCs/>
          <w:color w:val="000000"/>
          <w:sz w:val="24"/>
          <w:szCs w:val="24"/>
        </w:rPr>
        <w:t xml:space="preserve"> a </w:t>
      </w:r>
      <w:proofErr w:type="spellStart"/>
      <w:r w:rsidRPr="006B1696">
        <w:rPr>
          <w:rFonts w:cs="Times Roman"/>
          <w:b/>
          <w:bCs/>
          <w:color w:val="000000"/>
          <w:sz w:val="24"/>
          <w:szCs w:val="24"/>
        </w:rPr>
        <w:t>paragraph</w:t>
      </w:r>
      <w:proofErr w:type="spellEnd"/>
      <w:r w:rsidRPr="006B1696">
        <w:rPr>
          <w:rFonts w:cs="Times Roman"/>
          <w:b/>
          <w:bCs/>
          <w:color w:val="000000"/>
          <w:sz w:val="24"/>
          <w:szCs w:val="24"/>
        </w:rPr>
        <w:t xml:space="preserve"> </w:t>
      </w:r>
      <w:proofErr w:type="spellStart"/>
      <w:r w:rsidRPr="006B1696">
        <w:rPr>
          <w:rFonts w:cs="Times Roman"/>
          <w:b/>
          <w:bCs/>
          <w:color w:val="000000"/>
          <w:sz w:val="24"/>
          <w:szCs w:val="24"/>
        </w:rPr>
        <w:t>about</w:t>
      </w:r>
      <w:proofErr w:type="spellEnd"/>
      <w:r w:rsidRPr="006B1696">
        <w:rPr>
          <w:rFonts w:cs="Times Roman"/>
          <w:b/>
          <w:bCs/>
          <w:color w:val="000000"/>
          <w:sz w:val="24"/>
          <w:szCs w:val="24"/>
        </w:rPr>
        <w:t xml:space="preserve"> </w:t>
      </w:r>
      <w:proofErr w:type="spellStart"/>
      <w:r w:rsidRPr="006B1696">
        <w:rPr>
          <w:rFonts w:cs="Times Roman"/>
          <w:b/>
          <w:bCs/>
          <w:color w:val="000000"/>
          <w:sz w:val="24"/>
          <w:szCs w:val="24"/>
        </w:rPr>
        <w:t>your</w:t>
      </w:r>
      <w:proofErr w:type="spellEnd"/>
      <w:r w:rsidRPr="006B1696">
        <w:rPr>
          <w:rFonts w:cs="Times Roman"/>
          <w:b/>
          <w:bCs/>
          <w:color w:val="000000"/>
          <w:sz w:val="24"/>
          <w:szCs w:val="24"/>
        </w:rPr>
        <w:t xml:space="preserve"> </w:t>
      </w:r>
      <w:proofErr w:type="spellStart"/>
      <w:r w:rsidRPr="006B1696">
        <w:rPr>
          <w:rFonts w:cs="Times Roman"/>
          <w:b/>
          <w:bCs/>
          <w:color w:val="000000"/>
          <w:sz w:val="24"/>
          <w:szCs w:val="24"/>
        </w:rPr>
        <w:t>preparations</w:t>
      </w:r>
      <w:proofErr w:type="spellEnd"/>
      <w:r w:rsidRPr="006B1696">
        <w:rPr>
          <w:rFonts w:cs="Times Roman"/>
          <w:b/>
          <w:bCs/>
          <w:color w:val="000000"/>
          <w:sz w:val="24"/>
          <w:szCs w:val="24"/>
        </w:rPr>
        <w:t xml:space="preserve"> </w:t>
      </w:r>
      <w:proofErr w:type="spellStart"/>
      <w:r w:rsidRPr="006B1696">
        <w:rPr>
          <w:rFonts w:cs="Times Roman"/>
          <w:b/>
          <w:bCs/>
          <w:color w:val="000000"/>
          <w:sz w:val="24"/>
          <w:szCs w:val="24"/>
        </w:rPr>
        <w:t>for</w:t>
      </w:r>
      <w:proofErr w:type="spellEnd"/>
      <w:r w:rsidRPr="006B1696">
        <w:rPr>
          <w:rFonts w:cs="Times Roman"/>
          <w:b/>
          <w:bCs/>
          <w:color w:val="000000"/>
          <w:sz w:val="24"/>
          <w:szCs w:val="24"/>
        </w:rPr>
        <w:t xml:space="preserve"> </w:t>
      </w:r>
      <w:proofErr w:type="spellStart"/>
      <w:r w:rsidRPr="006B1696">
        <w:rPr>
          <w:rFonts w:cs="Times Roman"/>
          <w:b/>
          <w:bCs/>
          <w:color w:val="000000"/>
          <w:sz w:val="24"/>
          <w:szCs w:val="24"/>
        </w:rPr>
        <w:t>the</w:t>
      </w:r>
      <w:proofErr w:type="spellEnd"/>
      <w:r w:rsidRPr="006B1696">
        <w:rPr>
          <w:rFonts w:cs="Times Roman"/>
          <w:b/>
          <w:bCs/>
          <w:color w:val="000000"/>
          <w:sz w:val="24"/>
          <w:szCs w:val="24"/>
        </w:rPr>
        <w:t xml:space="preserve"> </w:t>
      </w:r>
      <w:proofErr w:type="spellStart"/>
      <w:r w:rsidRPr="006B1696">
        <w:rPr>
          <w:rFonts w:cs="Times Roman"/>
          <w:b/>
          <w:bCs/>
          <w:color w:val="000000"/>
          <w:sz w:val="24"/>
          <w:szCs w:val="24"/>
        </w:rPr>
        <w:t>trip</w:t>
      </w:r>
      <w:proofErr w:type="spellEnd"/>
      <w:r w:rsidRPr="006B1696">
        <w:rPr>
          <w:rFonts w:cs="Times Roman"/>
          <w:b/>
          <w:bCs/>
          <w:color w:val="000000"/>
          <w:sz w:val="24"/>
          <w:szCs w:val="24"/>
        </w:rPr>
        <w:t xml:space="preserve">. </w:t>
      </w:r>
      <w:proofErr w:type="spellStart"/>
      <w:r w:rsidRPr="006B1696">
        <w:rPr>
          <w:rFonts w:cs="Times Roman"/>
          <w:b/>
          <w:bCs/>
          <w:color w:val="000000"/>
          <w:sz w:val="24"/>
          <w:szCs w:val="24"/>
        </w:rPr>
        <w:t>Include</w:t>
      </w:r>
      <w:proofErr w:type="spellEnd"/>
      <w:r w:rsidRPr="006B1696">
        <w:rPr>
          <w:rFonts w:cs="Times Roman"/>
          <w:b/>
          <w:bCs/>
          <w:color w:val="000000"/>
          <w:sz w:val="24"/>
          <w:szCs w:val="24"/>
        </w:rPr>
        <w:t xml:space="preserve"> </w:t>
      </w:r>
      <w:proofErr w:type="spellStart"/>
      <w:r w:rsidRPr="006B1696">
        <w:rPr>
          <w:rFonts w:cs="Times Roman"/>
          <w:b/>
          <w:bCs/>
          <w:color w:val="000000"/>
          <w:sz w:val="24"/>
          <w:szCs w:val="24"/>
        </w:rPr>
        <w:t>information</w:t>
      </w:r>
      <w:proofErr w:type="spellEnd"/>
      <w:r w:rsidRPr="006B1696">
        <w:rPr>
          <w:rFonts w:cs="Times Roman"/>
          <w:b/>
          <w:bCs/>
          <w:color w:val="000000"/>
          <w:sz w:val="24"/>
          <w:szCs w:val="24"/>
          <w:lang w:val="en-GB"/>
        </w:rPr>
        <w:t xml:space="preserve"> about …</w:t>
      </w:r>
    </w:p>
    <w:p w14:paraId="2725A709" w14:textId="77777777" w:rsidR="006B1696" w:rsidRPr="006B1696" w:rsidRDefault="006B1696" w:rsidP="006B1696">
      <w:pPr>
        <w:spacing w:line="360" w:lineRule="auto"/>
        <w:ind w:right="-18"/>
        <w:rPr>
          <w:rFonts w:cs="Times Roman"/>
          <w:color w:val="000000"/>
          <w:sz w:val="24"/>
          <w:szCs w:val="24"/>
          <w:lang w:val="en-GB"/>
        </w:rPr>
      </w:pPr>
      <w:r w:rsidRPr="006B1696">
        <w:rPr>
          <w:rFonts w:cs="Times Roman"/>
          <w:color w:val="000000"/>
          <w:sz w:val="24"/>
          <w:szCs w:val="24"/>
          <w:lang w:val="en-GB"/>
        </w:rPr>
        <w:sym w:font="Wingdings" w:char="F09F"/>
      </w:r>
      <w:r w:rsidRPr="006B1696">
        <w:rPr>
          <w:rFonts w:cs="Times Roman"/>
          <w:color w:val="000000"/>
          <w:sz w:val="24"/>
          <w:szCs w:val="24"/>
          <w:lang w:val="en-GB"/>
        </w:rPr>
        <w:tab/>
        <w:t>what you will need in the mountains.</w:t>
      </w:r>
    </w:p>
    <w:p w14:paraId="6A85C29C" w14:textId="77777777" w:rsidR="006B1696" w:rsidRPr="006B1696" w:rsidRDefault="006B1696" w:rsidP="006B1696">
      <w:pPr>
        <w:spacing w:line="360" w:lineRule="auto"/>
        <w:ind w:right="-18"/>
        <w:rPr>
          <w:rFonts w:cs="Times Roman"/>
          <w:color w:val="000000"/>
          <w:sz w:val="24"/>
          <w:szCs w:val="24"/>
          <w:lang w:val="en-GB"/>
        </w:rPr>
      </w:pPr>
      <w:r w:rsidRPr="006B1696">
        <w:rPr>
          <w:rFonts w:cs="Times Roman"/>
          <w:color w:val="000000"/>
          <w:sz w:val="24"/>
          <w:szCs w:val="24"/>
          <w:lang w:val="en-GB"/>
        </w:rPr>
        <w:sym w:font="Wingdings" w:char="F09F"/>
      </w:r>
      <w:r w:rsidRPr="006B1696">
        <w:rPr>
          <w:rFonts w:cs="Times Roman"/>
          <w:color w:val="000000"/>
          <w:sz w:val="24"/>
          <w:szCs w:val="24"/>
          <w:lang w:val="en-GB"/>
        </w:rPr>
        <w:tab/>
        <w:t>what the walk will be like.</w:t>
      </w:r>
    </w:p>
    <w:p w14:paraId="2887B94F" w14:textId="77777777" w:rsidR="006B1696" w:rsidRPr="006B1696" w:rsidRDefault="006B1696" w:rsidP="006B1696">
      <w:pPr>
        <w:spacing w:line="360" w:lineRule="auto"/>
        <w:ind w:right="-18"/>
        <w:rPr>
          <w:rFonts w:cs="Times Roman"/>
          <w:color w:val="000000"/>
          <w:sz w:val="24"/>
          <w:szCs w:val="24"/>
          <w:lang w:val="en-GB"/>
        </w:rPr>
      </w:pPr>
      <w:r w:rsidRPr="006B1696">
        <w:rPr>
          <w:rFonts w:cs="Times Roman"/>
          <w:color w:val="000000"/>
          <w:sz w:val="24"/>
          <w:szCs w:val="24"/>
          <w:lang w:val="en-GB"/>
        </w:rPr>
        <w:sym w:font="Wingdings" w:char="F09F"/>
      </w:r>
      <w:r w:rsidRPr="006B1696">
        <w:rPr>
          <w:rFonts w:cs="Times Roman"/>
          <w:color w:val="000000"/>
          <w:sz w:val="24"/>
          <w:szCs w:val="24"/>
          <w:lang w:val="en-GB"/>
        </w:rPr>
        <w:tab/>
        <w:t>what you will do if you get lost.</w:t>
      </w:r>
    </w:p>
    <w:p w14:paraId="4E0AFE11" w14:textId="72DBFA4F" w:rsidR="000E5577" w:rsidRDefault="000E5577" w:rsidP="00457CA1">
      <w:pPr>
        <w:spacing w:line="360" w:lineRule="auto"/>
        <w:ind w:right="-18"/>
        <w:rPr>
          <w:rFonts w:cs="Times Roman"/>
          <w:color w:val="000000"/>
          <w:sz w:val="24"/>
          <w:szCs w:val="24"/>
          <w:lang w:val="en-US"/>
        </w:rPr>
      </w:pPr>
      <w:r w:rsidRPr="00F36F74">
        <w:rPr>
          <w:rFonts w:cs="Times Roman"/>
          <w:color w:val="000000"/>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5734FA" w14:textId="3F1FBC83" w:rsidR="00333FC4" w:rsidRPr="00F36F74" w:rsidRDefault="00333FC4" w:rsidP="00333FC4">
      <w:pPr>
        <w:spacing w:after="0" w:line="240" w:lineRule="auto"/>
        <w:jc w:val="right"/>
        <w:rPr>
          <w:b/>
          <w:bCs/>
          <w:sz w:val="20"/>
          <w:lang w:val="en-US"/>
        </w:rPr>
      </w:pPr>
      <w:r w:rsidRPr="00F36F74">
        <w:rPr>
          <w:b/>
          <w:szCs w:val="24"/>
          <w:lang w:val="en-US"/>
        </w:rPr>
        <w:t>___</w:t>
      </w:r>
      <w:r>
        <w:rPr>
          <w:b/>
          <w:szCs w:val="24"/>
          <w:lang w:val="en-US"/>
        </w:rPr>
        <w:t>_ /</w:t>
      </w:r>
      <w:r w:rsidR="000141DB">
        <w:rPr>
          <w:b/>
          <w:szCs w:val="24"/>
          <w:lang w:val="en-US"/>
        </w:rPr>
        <w:t>15</w:t>
      </w:r>
    </w:p>
    <w:p w14:paraId="386F7E90" w14:textId="77777777" w:rsidR="00333FC4" w:rsidRPr="000E5577" w:rsidRDefault="00333FC4" w:rsidP="00457CA1">
      <w:pPr>
        <w:spacing w:line="360" w:lineRule="auto"/>
        <w:ind w:right="-18"/>
        <w:rPr>
          <w:rFonts w:cs="Times Roman"/>
          <w:color w:val="000000"/>
          <w:lang w:val="en-US"/>
        </w:rPr>
      </w:pPr>
    </w:p>
    <w:sectPr w:rsidR="00333FC4" w:rsidRPr="000E5577" w:rsidSect="00333FC4">
      <w:type w:val="continuous"/>
      <w:pgSz w:w="12240" w:h="15840" w:code="1"/>
      <w:pgMar w:top="567" w:right="900"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SansPro-Semibold">
    <w:altName w:val="Calibri"/>
    <w:panose1 w:val="00000000000000000000"/>
    <w:charset w:val="00"/>
    <w:family w:val="swiss"/>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D96564"/>
    <w:multiLevelType w:val="hybridMultilevel"/>
    <w:tmpl w:val="3B9C18B4"/>
    <w:lvl w:ilvl="0" w:tplc="3C46D984">
      <w:start w:val="1"/>
      <w:numFmt w:val="decimal"/>
      <w:lvlText w:val="%1"/>
      <w:lvlJc w:val="left"/>
      <w:pPr>
        <w:ind w:left="720" w:hanging="360"/>
      </w:pPr>
      <w:rPr>
        <w:rFonts w:hint="default"/>
        <w:b/>
        <w:color w:val="2626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5217796"/>
    <w:multiLevelType w:val="multilevel"/>
    <w:tmpl w:val="05CA666C"/>
    <w:lvl w:ilvl="0">
      <w:start w:val="1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6550FC1"/>
    <w:multiLevelType w:val="hybridMultilevel"/>
    <w:tmpl w:val="E80828A6"/>
    <w:lvl w:ilvl="0" w:tplc="BD1EA90E">
      <w:start w:val="1"/>
      <w:numFmt w:val="decimal"/>
      <w:lvlText w:val="%1"/>
      <w:lvlJc w:val="left"/>
      <w:pPr>
        <w:ind w:left="720" w:hanging="360"/>
      </w:pPr>
      <w:rPr>
        <w:rFonts w:hint="default"/>
        <w:b/>
        <w:color w:val="262626"/>
        <w:sz w:val="2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81666E3"/>
    <w:multiLevelType w:val="hybridMultilevel"/>
    <w:tmpl w:val="86A62DD4"/>
    <w:lvl w:ilvl="0" w:tplc="93106FCC">
      <w:start w:val="1"/>
      <w:numFmt w:val="decimal"/>
      <w:lvlText w:val="%1"/>
      <w:lvlJc w:val="left"/>
      <w:pPr>
        <w:ind w:left="720" w:hanging="360"/>
      </w:pPr>
      <w:rPr>
        <w:rFonts w:hint="default"/>
        <w:b/>
        <w:color w:val="2626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24506BC"/>
    <w:multiLevelType w:val="hybridMultilevel"/>
    <w:tmpl w:val="8724F406"/>
    <w:lvl w:ilvl="0" w:tplc="C892049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34E3FAB"/>
    <w:multiLevelType w:val="hybridMultilevel"/>
    <w:tmpl w:val="3CD89C86"/>
    <w:lvl w:ilvl="0" w:tplc="03C262F8">
      <w:start w:val="1"/>
      <w:numFmt w:val="decimal"/>
      <w:lvlText w:val="%1"/>
      <w:lvlJc w:val="left"/>
      <w:pPr>
        <w:ind w:left="720" w:hanging="360"/>
      </w:pPr>
      <w:rPr>
        <w:rFonts w:hint="default"/>
        <w:b/>
        <w:color w:val="262626"/>
        <w:sz w:val="2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75551B6"/>
    <w:multiLevelType w:val="multilevel"/>
    <w:tmpl w:val="D72408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19406551"/>
    <w:multiLevelType w:val="hybridMultilevel"/>
    <w:tmpl w:val="03923418"/>
    <w:lvl w:ilvl="0" w:tplc="F43ADD50">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1" w15:restartNumberingAfterBreak="0">
    <w:nsid w:val="1E51411D"/>
    <w:multiLevelType w:val="hybridMultilevel"/>
    <w:tmpl w:val="DC52AECC"/>
    <w:lvl w:ilvl="0" w:tplc="ED6CD8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13E0455"/>
    <w:multiLevelType w:val="hybridMultilevel"/>
    <w:tmpl w:val="1A988B8A"/>
    <w:lvl w:ilvl="0" w:tplc="E2FEEAA4">
      <w:start w:val="1"/>
      <w:numFmt w:val="upperLetter"/>
      <w:lvlText w:val="%1."/>
      <w:lvlJc w:val="left"/>
      <w:pPr>
        <w:ind w:left="-491" w:hanging="360"/>
      </w:pPr>
      <w:rPr>
        <w:rFonts w:hint="default"/>
      </w:rPr>
    </w:lvl>
    <w:lvl w:ilvl="1" w:tplc="04090019">
      <w:start w:val="1"/>
      <w:numFmt w:val="lowerLetter"/>
      <w:lvlText w:val="%2."/>
      <w:lvlJc w:val="left"/>
      <w:pPr>
        <w:ind w:left="229" w:hanging="360"/>
      </w:pPr>
    </w:lvl>
    <w:lvl w:ilvl="2" w:tplc="B38814D6">
      <w:start w:val="1"/>
      <w:numFmt w:val="lowerLetter"/>
      <w:lvlText w:val="%3."/>
      <w:lvlJc w:val="left"/>
      <w:pPr>
        <w:ind w:left="1129" w:hanging="360"/>
      </w:pPr>
      <w:rPr>
        <w:rFonts w:hint="default"/>
      </w:rPr>
    </w:lvl>
    <w:lvl w:ilvl="3" w:tplc="AAA4FBC8">
      <w:start w:val="1"/>
      <w:numFmt w:val="lowerLetter"/>
      <w:lvlText w:val="%4."/>
      <w:lvlJc w:val="left"/>
      <w:pPr>
        <w:ind w:left="1669" w:hanging="360"/>
      </w:pPr>
      <w:rPr>
        <w:rFonts w:hint="default"/>
      </w:r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13" w15:restartNumberingAfterBreak="0">
    <w:nsid w:val="24D9421B"/>
    <w:multiLevelType w:val="multilevel"/>
    <w:tmpl w:val="B4268A68"/>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270E6B34"/>
    <w:multiLevelType w:val="hybridMultilevel"/>
    <w:tmpl w:val="942A8E0E"/>
    <w:lvl w:ilvl="0" w:tplc="F31C310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9653271"/>
    <w:multiLevelType w:val="hybridMultilevel"/>
    <w:tmpl w:val="9190B38A"/>
    <w:lvl w:ilvl="0" w:tplc="C86EAE0C">
      <w:start w:val="1"/>
      <w:numFmt w:val="decimal"/>
      <w:lvlText w:val="%1."/>
      <w:lvlJc w:val="left"/>
      <w:pPr>
        <w:ind w:left="-131" w:hanging="360"/>
      </w:pPr>
      <w:rPr>
        <w:rFonts w:hint="default"/>
      </w:rPr>
    </w:lvl>
    <w:lvl w:ilvl="1" w:tplc="04090019">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6" w15:restartNumberingAfterBreak="0">
    <w:nsid w:val="3253663F"/>
    <w:multiLevelType w:val="hybridMultilevel"/>
    <w:tmpl w:val="249A9C76"/>
    <w:lvl w:ilvl="0" w:tplc="71461EE2">
      <w:start w:val="1"/>
      <w:numFmt w:val="decimal"/>
      <w:lvlText w:val="%1"/>
      <w:lvlJc w:val="left"/>
      <w:pPr>
        <w:ind w:left="720" w:hanging="360"/>
      </w:pPr>
      <w:rPr>
        <w:rFonts w:hint="default"/>
        <w:b/>
        <w:color w:val="2626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82A6437"/>
    <w:multiLevelType w:val="multilevel"/>
    <w:tmpl w:val="D4F0777E"/>
    <w:lvl w:ilvl="0">
      <w:start w:val="9"/>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3DBA592B"/>
    <w:multiLevelType w:val="hybridMultilevel"/>
    <w:tmpl w:val="A7A02D9A"/>
    <w:lvl w:ilvl="0" w:tplc="117C230A">
      <w:start w:val="1"/>
      <w:numFmt w:val="low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45992EFD"/>
    <w:multiLevelType w:val="hybridMultilevel"/>
    <w:tmpl w:val="B2841E48"/>
    <w:lvl w:ilvl="0" w:tplc="1E0C39E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D4C2C09"/>
    <w:multiLevelType w:val="hybridMultilevel"/>
    <w:tmpl w:val="1CCE75BE"/>
    <w:lvl w:ilvl="0" w:tplc="53AA1404">
      <w:start w:val="1"/>
      <w:numFmt w:val="decimal"/>
      <w:lvlText w:val="%1"/>
      <w:lvlJc w:val="left"/>
      <w:pPr>
        <w:ind w:left="720" w:hanging="360"/>
      </w:pPr>
      <w:rPr>
        <w:rFonts w:hint="default"/>
        <w:b/>
        <w:color w:val="262626"/>
        <w:sz w:val="2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FBC19A2"/>
    <w:multiLevelType w:val="multilevel"/>
    <w:tmpl w:val="02B8AAE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513524BC"/>
    <w:multiLevelType w:val="hybridMultilevel"/>
    <w:tmpl w:val="D6B2EE38"/>
    <w:lvl w:ilvl="0" w:tplc="4F70FE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136387F"/>
    <w:multiLevelType w:val="hybridMultilevel"/>
    <w:tmpl w:val="094033F8"/>
    <w:lvl w:ilvl="0" w:tplc="100051D2">
      <w:start w:val="1"/>
      <w:numFmt w:val="decimal"/>
      <w:lvlText w:val="%1."/>
      <w:lvlJc w:val="left"/>
      <w:pPr>
        <w:ind w:left="-131" w:hanging="360"/>
      </w:pPr>
      <w:rPr>
        <w:rFonts w:hint="default"/>
        <w:b/>
        <w:color w:val="0D0D0D"/>
      </w:r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24" w15:restartNumberingAfterBreak="0">
    <w:nsid w:val="534F3291"/>
    <w:multiLevelType w:val="multilevel"/>
    <w:tmpl w:val="3BBE63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536B7576"/>
    <w:multiLevelType w:val="hybridMultilevel"/>
    <w:tmpl w:val="4844C38E"/>
    <w:lvl w:ilvl="0" w:tplc="D48C92B2">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26" w15:restartNumberingAfterBreak="0">
    <w:nsid w:val="640E3045"/>
    <w:multiLevelType w:val="multilevel"/>
    <w:tmpl w:val="1AAE0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CC7044"/>
    <w:multiLevelType w:val="multilevel"/>
    <w:tmpl w:val="762281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72B42592"/>
    <w:multiLevelType w:val="multilevel"/>
    <w:tmpl w:val="93DE3F4E"/>
    <w:lvl w:ilvl="0">
      <w:start w:val="6"/>
      <w:numFmt w:val="decimal"/>
      <w:lvlText w:val="%1."/>
      <w:lvlJc w:val="left"/>
      <w:pPr>
        <w:ind w:left="502" w:firstLine="142"/>
      </w:pPr>
      <w:rPr>
        <w:b/>
        <w:vertAlign w:val="baseline"/>
      </w:rPr>
    </w:lvl>
    <w:lvl w:ilvl="1">
      <w:start w:val="1"/>
      <w:numFmt w:val="lowerLetter"/>
      <w:lvlText w:val="%2."/>
      <w:lvlJc w:val="left"/>
      <w:pPr>
        <w:ind w:left="960" w:firstLine="480"/>
      </w:pPr>
      <w:rPr>
        <w:vertAlign w:val="baseline"/>
      </w:rPr>
    </w:lvl>
    <w:lvl w:ilvl="2">
      <w:start w:val="1"/>
      <w:numFmt w:val="lowerRoman"/>
      <w:lvlText w:val="%3."/>
      <w:lvlJc w:val="right"/>
      <w:pPr>
        <w:ind w:left="1440" w:firstLine="960"/>
      </w:pPr>
      <w:rPr>
        <w:vertAlign w:val="baseline"/>
      </w:rPr>
    </w:lvl>
    <w:lvl w:ilvl="3">
      <w:start w:val="1"/>
      <w:numFmt w:val="decimal"/>
      <w:lvlText w:val="%4."/>
      <w:lvlJc w:val="left"/>
      <w:pPr>
        <w:ind w:left="1920" w:firstLine="1440"/>
      </w:pPr>
      <w:rPr>
        <w:vertAlign w:val="baseline"/>
      </w:rPr>
    </w:lvl>
    <w:lvl w:ilvl="4">
      <w:start w:val="1"/>
      <w:numFmt w:val="lowerLetter"/>
      <w:lvlText w:val="%5."/>
      <w:lvlJc w:val="left"/>
      <w:pPr>
        <w:ind w:left="2400" w:firstLine="1920"/>
      </w:pPr>
      <w:rPr>
        <w:vertAlign w:val="baseline"/>
      </w:rPr>
    </w:lvl>
    <w:lvl w:ilvl="5">
      <w:start w:val="1"/>
      <w:numFmt w:val="lowerRoman"/>
      <w:lvlText w:val="%6."/>
      <w:lvlJc w:val="right"/>
      <w:pPr>
        <w:ind w:left="2880" w:firstLine="2400"/>
      </w:pPr>
      <w:rPr>
        <w:vertAlign w:val="baseline"/>
      </w:rPr>
    </w:lvl>
    <w:lvl w:ilvl="6">
      <w:start w:val="1"/>
      <w:numFmt w:val="decimal"/>
      <w:lvlText w:val="%7."/>
      <w:lvlJc w:val="left"/>
      <w:pPr>
        <w:ind w:left="3360" w:firstLine="2880"/>
      </w:pPr>
      <w:rPr>
        <w:vertAlign w:val="baseline"/>
      </w:rPr>
    </w:lvl>
    <w:lvl w:ilvl="7">
      <w:start w:val="1"/>
      <w:numFmt w:val="lowerLetter"/>
      <w:lvlText w:val="%8."/>
      <w:lvlJc w:val="left"/>
      <w:pPr>
        <w:ind w:left="3840" w:firstLine="3360"/>
      </w:pPr>
      <w:rPr>
        <w:vertAlign w:val="baseline"/>
      </w:rPr>
    </w:lvl>
    <w:lvl w:ilvl="8">
      <w:start w:val="1"/>
      <w:numFmt w:val="lowerRoman"/>
      <w:lvlText w:val="%9."/>
      <w:lvlJc w:val="right"/>
      <w:pPr>
        <w:ind w:left="4320" w:firstLine="3840"/>
      </w:pPr>
      <w:rPr>
        <w:vertAlign w:val="baseline"/>
      </w:rPr>
    </w:lvl>
  </w:abstractNum>
  <w:abstractNum w:abstractNumId="29" w15:restartNumberingAfterBreak="0">
    <w:nsid w:val="7A7E12AE"/>
    <w:multiLevelType w:val="multilevel"/>
    <w:tmpl w:val="C6EE27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15:restartNumberingAfterBreak="0">
    <w:nsid w:val="7E3D3550"/>
    <w:multiLevelType w:val="multilevel"/>
    <w:tmpl w:val="FEF46198"/>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563832987">
    <w:abstractNumId w:val="12"/>
  </w:num>
  <w:num w:numId="2" w16cid:durableId="511071496">
    <w:abstractNumId w:val="25"/>
  </w:num>
  <w:num w:numId="3" w16cid:durableId="774905749">
    <w:abstractNumId w:val="10"/>
  </w:num>
  <w:num w:numId="4" w16cid:durableId="132212823">
    <w:abstractNumId w:val="21"/>
  </w:num>
  <w:num w:numId="5" w16cid:durableId="953291033">
    <w:abstractNumId w:val="15"/>
  </w:num>
  <w:num w:numId="6" w16cid:durableId="757286514">
    <w:abstractNumId w:val="29"/>
  </w:num>
  <w:num w:numId="7" w16cid:durableId="1692410992">
    <w:abstractNumId w:val="9"/>
  </w:num>
  <w:num w:numId="8" w16cid:durableId="1505243394">
    <w:abstractNumId w:val="30"/>
  </w:num>
  <w:num w:numId="9" w16cid:durableId="1456758076">
    <w:abstractNumId w:val="17"/>
  </w:num>
  <w:num w:numId="10" w16cid:durableId="1201430765">
    <w:abstractNumId w:val="13"/>
  </w:num>
  <w:num w:numId="11" w16cid:durableId="791898304">
    <w:abstractNumId w:val="4"/>
  </w:num>
  <w:num w:numId="12" w16cid:durableId="834229690">
    <w:abstractNumId w:val="27"/>
  </w:num>
  <w:num w:numId="13" w16cid:durableId="2035963279">
    <w:abstractNumId w:val="24"/>
  </w:num>
  <w:num w:numId="14" w16cid:durableId="1576865724">
    <w:abstractNumId w:val="23"/>
  </w:num>
  <w:num w:numId="15" w16cid:durableId="85074967">
    <w:abstractNumId w:val="18"/>
  </w:num>
  <w:num w:numId="16" w16cid:durableId="218905999">
    <w:abstractNumId w:val="22"/>
  </w:num>
  <w:num w:numId="17" w16cid:durableId="1393189265">
    <w:abstractNumId w:val="28"/>
  </w:num>
  <w:num w:numId="18" w16cid:durableId="1827041169">
    <w:abstractNumId w:val="0"/>
  </w:num>
  <w:num w:numId="19" w16cid:durableId="1401977150">
    <w:abstractNumId w:val="3"/>
  </w:num>
  <w:num w:numId="20" w16cid:durableId="1101726704">
    <w:abstractNumId w:val="1"/>
  </w:num>
  <w:num w:numId="21" w16cid:durableId="1399013707">
    <w:abstractNumId w:val="7"/>
  </w:num>
  <w:num w:numId="22" w16cid:durableId="1048604431">
    <w:abstractNumId w:val="19"/>
  </w:num>
  <w:num w:numId="23" w16cid:durableId="584148877">
    <w:abstractNumId w:val="11"/>
  </w:num>
  <w:num w:numId="24" w16cid:durableId="1978559643">
    <w:abstractNumId w:val="2"/>
  </w:num>
  <w:num w:numId="25" w16cid:durableId="1065297359">
    <w:abstractNumId w:val="16"/>
  </w:num>
  <w:num w:numId="26" w16cid:durableId="737483152">
    <w:abstractNumId w:val="14"/>
  </w:num>
  <w:num w:numId="27" w16cid:durableId="1094134593">
    <w:abstractNumId w:val="6"/>
  </w:num>
  <w:num w:numId="28" w16cid:durableId="730274364">
    <w:abstractNumId w:val="26"/>
  </w:num>
  <w:num w:numId="29" w16cid:durableId="1538816452">
    <w:abstractNumId w:val="5"/>
  </w:num>
  <w:num w:numId="30" w16cid:durableId="1778326713">
    <w:abstractNumId w:val="20"/>
  </w:num>
  <w:num w:numId="31" w16cid:durableId="16791867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AE"/>
    <w:rsid w:val="000141DB"/>
    <w:rsid w:val="00030C6B"/>
    <w:rsid w:val="00040482"/>
    <w:rsid w:val="00051415"/>
    <w:rsid w:val="000B0995"/>
    <w:rsid w:val="000D53D6"/>
    <w:rsid w:val="000E3971"/>
    <w:rsid w:val="000E5577"/>
    <w:rsid w:val="000F28DD"/>
    <w:rsid w:val="00105DF2"/>
    <w:rsid w:val="00114218"/>
    <w:rsid w:val="00114832"/>
    <w:rsid w:val="00122419"/>
    <w:rsid w:val="001232B6"/>
    <w:rsid w:val="001305B8"/>
    <w:rsid w:val="00130D39"/>
    <w:rsid w:val="0017189E"/>
    <w:rsid w:val="0019041C"/>
    <w:rsid w:val="001C43C8"/>
    <w:rsid w:val="001F118E"/>
    <w:rsid w:val="0020009B"/>
    <w:rsid w:val="00205ABA"/>
    <w:rsid w:val="00245E2C"/>
    <w:rsid w:val="00253CDA"/>
    <w:rsid w:val="002661F5"/>
    <w:rsid w:val="00266F05"/>
    <w:rsid w:val="0027242D"/>
    <w:rsid w:val="00291E4D"/>
    <w:rsid w:val="00295ACC"/>
    <w:rsid w:val="002A3D20"/>
    <w:rsid w:val="002C26C6"/>
    <w:rsid w:val="002D04AF"/>
    <w:rsid w:val="002F7C83"/>
    <w:rsid w:val="00332BA8"/>
    <w:rsid w:val="00333FC4"/>
    <w:rsid w:val="00356D1D"/>
    <w:rsid w:val="003A2564"/>
    <w:rsid w:val="003C5A6E"/>
    <w:rsid w:val="003D4C0E"/>
    <w:rsid w:val="003E423B"/>
    <w:rsid w:val="003F600E"/>
    <w:rsid w:val="004047BB"/>
    <w:rsid w:val="00413956"/>
    <w:rsid w:val="00417019"/>
    <w:rsid w:val="00457CA1"/>
    <w:rsid w:val="0046703C"/>
    <w:rsid w:val="00472877"/>
    <w:rsid w:val="00482398"/>
    <w:rsid w:val="004A0D10"/>
    <w:rsid w:val="004A7489"/>
    <w:rsid w:val="004C1D03"/>
    <w:rsid w:val="004C6309"/>
    <w:rsid w:val="004E4EE6"/>
    <w:rsid w:val="004F7087"/>
    <w:rsid w:val="004F7B79"/>
    <w:rsid w:val="00506877"/>
    <w:rsid w:val="005134AE"/>
    <w:rsid w:val="00523019"/>
    <w:rsid w:val="00550F16"/>
    <w:rsid w:val="0056172B"/>
    <w:rsid w:val="00576B4D"/>
    <w:rsid w:val="005A09E0"/>
    <w:rsid w:val="005B20B0"/>
    <w:rsid w:val="005B4E8E"/>
    <w:rsid w:val="005C07E3"/>
    <w:rsid w:val="005D3E10"/>
    <w:rsid w:val="00601F70"/>
    <w:rsid w:val="00613B66"/>
    <w:rsid w:val="006159A7"/>
    <w:rsid w:val="00647F3F"/>
    <w:rsid w:val="00672EA9"/>
    <w:rsid w:val="00676363"/>
    <w:rsid w:val="00685613"/>
    <w:rsid w:val="006B1696"/>
    <w:rsid w:val="006B27EB"/>
    <w:rsid w:val="006C1305"/>
    <w:rsid w:val="006F7024"/>
    <w:rsid w:val="00705C09"/>
    <w:rsid w:val="007209D1"/>
    <w:rsid w:val="00726050"/>
    <w:rsid w:val="0074007B"/>
    <w:rsid w:val="00750C4F"/>
    <w:rsid w:val="00761641"/>
    <w:rsid w:val="00762545"/>
    <w:rsid w:val="00764AB7"/>
    <w:rsid w:val="00767C1B"/>
    <w:rsid w:val="00773596"/>
    <w:rsid w:val="0077641A"/>
    <w:rsid w:val="007A61BD"/>
    <w:rsid w:val="007B5EE5"/>
    <w:rsid w:val="007B71CC"/>
    <w:rsid w:val="007C056A"/>
    <w:rsid w:val="007D2DA7"/>
    <w:rsid w:val="007D6942"/>
    <w:rsid w:val="007F4533"/>
    <w:rsid w:val="0080194E"/>
    <w:rsid w:val="0080382A"/>
    <w:rsid w:val="00810EA6"/>
    <w:rsid w:val="00822DE9"/>
    <w:rsid w:val="00842C3C"/>
    <w:rsid w:val="008700A5"/>
    <w:rsid w:val="0087071A"/>
    <w:rsid w:val="00877D5A"/>
    <w:rsid w:val="0088621C"/>
    <w:rsid w:val="008A3D0E"/>
    <w:rsid w:val="008A723D"/>
    <w:rsid w:val="008C2957"/>
    <w:rsid w:val="008C57E4"/>
    <w:rsid w:val="00920847"/>
    <w:rsid w:val="00926583"/>
    <w:rsid w:val="00931671"/>
    <w:rsid w:val="009376E9"/>
    <w:rsid w:val="00950D62"/>
    <w:rsid w:val="00983DC2"/>
    <w:rsid w:val="009929EE"/>
    <w:rsid w:val="009A2320"/>
    <w:rsid w:val="009C2741"/>
    <w:rsid w:val="009D2286"/>
    <w:rsid w:val="009E1526"/>
    <w:rsid w:val="009F1F70"/>
    <w:rsid w:val="00A279B0"/>
    <w:rsid w:val="00A619F5"/>
    <w:rsid w:val="00A650A0"/>
    <w:rsid w:val="00A70AE1"/>
    <w:rsid w:val="00A91900"/>
    <w:rsid w:val="00A93F37"/>
    <w:rsid w:val="00AC2A93"/>
    <w:rsid w:val="00AD50B7"/>
    <w:rsid w:val="00AD5FF1"/>
    <w:rsid w:val="00B04A2E"/>
    <w:rsid w:val="00B46306"/>
    <w:rsid w:val="00B47AFA"/>
    <w:rsid w:val="00B65FD9"/>
    <w:rsid w:val="00B8056B"/>
    <w:rsid w:val="00BC6D10"/>
    <w:rsid w:val="00BE2E82"/>
    <w:rsid w:val="00BE460D"/>
    <w:rsid w:val="00C06B92"/>
    <w:rsid w:val="00C116DF"/>
    <w:rsid w:val="00C31432"/>
    <w:rsid w:val="00C43552"/>
    <w:rsid w:val="00C45D24"/>
    <w:rsid w:val="00C526F0"/>
    <w:rsid w:val="00C6222A"/>
    <w:rsid w:val="00C64136"/>
    <w:rsid w:val="00C928EF"/>
    <w:rsid w:val="00CA35F3"/>
    <w:rsid w:val="00CB6C91"/>
    <w:rsid w:val="00CC5A8F"/>
    <w:rsid w:val="00CD6BEF"/>
    <w:rsid w:val="00CE7048"/>
    <w:rsid w:val="00CF020F"/>
    <w:rsid w:val="00CF4768"/>
    <w:rsid w:val="00CF64C1"/>
    <w:rsid w:val="00D00D90"/>
    <w:rsid w:val="00D50C32"/>
    <w:rsid w:val="00D51926"/>
    <w:rsid w:val="00D709B6"/>
    <w:rsid w:val="00D731B3"/>
    <w:rsid w:val="00D91259"/>
    <w:rsid w:val="00D9679F"/>
    <w:rsid w:val="00DB0300"/>
    <w:rsid w:val="00DB454E"/>
    <w:rsid w:val="00E27404"/>
    <w:rsid w:val="00E55FEA"/>
    <w:rsid w:val="00E57185"/>
    <w:rsid w:val="00E75326"/>
    <w:rsid w:val="00E77845"/>
    <w:rsid w:val="00E87B1B"/>
    <w:rsid w:val="00E903AD"/>
    <w:rsid w:val="00E97932"/>
    <w:rsid w:val="00EA46F2"/>
    <w:rsid w:val="00ED4DE5"/>
    <w:rsid w:val="00ED4EE3"/>
    <w:rsid w:val="00EE1722"/>
    <w:rsid w:val="00EE4EB9"/>
    <w:rsid w:val="00EE6FED"/>
    <w:rsid w:val="00EE712F"/>
    <w:rsid w:val="00F36F74"/>
    <w:rsid w:val="00F45761"/>
    <w:rsid w:val="00F479EC"/>
    <w:rsid w:val="00F540AE"/>
    <w:rsid w:val="00F62BFC"/>
    <w:rsid w:val="00F65FAC"/>
    <w:rsid w:val="00F666DE"/>
    <w:rsid w:val="00F83C12"/>
    <w:rsid w:val="00FC4090"/>
    <w:rsid w:val="00FC4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CA4021"/>
  <w15:docId w15:val="{F8891FA6-12E7-44A2-B3EF-FE31D655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8EF"/>
    <w:rPr>
      <w:lang w:val="es-MX"/>
    </w:rPr>
  </w:style>
  <w:style w:type="paragraph" w:styleId="Ttulo1">
    <w:name w:val="heading 1"/>
    <w:basedOn w:val="Normal"/>
    <w:next w:val="Normal"/>
    <w:link w:val="Ttulo1Car"/>
    <w:uiPriority w:val="9"/>
    <w:qFormat/>
    <w:rsid w:val="00C06B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rsid w:val="005C07E3"/>
    <w:pPr>
      <w:keepNext/>
      <w:keepLines/>
      <w:spacing w:before="160" w:after="0" w:line="276" w:lineRule="auto"/>
      <w:contextualSpacing/>
      <w:outlineLvl w:val="2"/>
    </w:pPr>
    <w:rPr>
      <w:rFonts w:ascii="Trebuchet MS" w:eastAsia="Trebuchet MS" w:hAnsi="Trebuchet MS" w:cs="Trebuchet MS"/>
      <w:b/>
      <w:color w:val="666666"/>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A0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723D"/>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Tabladecuadrcula41">
    <w:name w:val="Tabla de cuadrícula 41"/>
    <w:basedOn w:val="Tablanormal"/>
    <w:uiPriority w:val="49"/>
    <w:rsid w:val="00E5718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concuadrcula4-nfasis31">
    <w:name w:val="Tabla con cuadrícula 4 - Énfasis 31"/>
    <w:basedOn w:val="Tablanormal"/>
    <w:uiPriority w:val="49"/>
    <w:rsid w:val="00E5718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globo">
    <w:name w:val="Balloon Text"/>
    <w:basedOn w:val="Normal"/>
    <w:link w:val="TextodegloboCar"/>
    <w:uiPriority w:val="99"/>
    <w:semiHidden/>
    <w:unhideWhenUsed/>
    <w:rsid w:val="003F60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00E"/>
    <w:rPr>
      <w:rFonts w:ascii="Segoe UI" w:hAnsi="Segoe UI" w:cs="Segoe UI"/>
      <w:sz w:val="18"/>
      <w:szCs w:val="18"/>
      <w:lang w:val="es-MX"/>
    </w:rPr>
  </w:style>
  <w:style w:type="paragraph" w:styleId="Prrafodelista">
    <w:name w:val="List Paragraph"/>
    <w:basedOn w:val="Normal"/>
    <w:uiPriority w:val="34"/>
    <w:qFormat/>
    <w:rsid w:val="004A7489"/>
    <w:pPr>
      <w:ind w:left="720"/>
      <w:contextualSpacing/>
    </w:pPr>
  </w:style>
  <w:style w:type="character" w:customStyle="1" w:styleId="Ttulo3Car">
    <w:name w:val="Título 3 Car"/>
    <w:basedOn w:val="Fuentedeprrafopredeter"/>
    <w:link w:val="Ttulo3"/>
    <w:rsid w:val="005C07E3"/>
    <w:rPr>
      <w:rFonts w:ascii="Trebuchet MS" w:eastAsia="Trebuchet MS" w:hAnsi="Trebuchet MS" w:cs="Trebuchet MS"/>
      <w:b/>
      <w:color w:val="666666"/>
      <w:sz w:val="24"/>
      <w:szCs w:val="24"/>
    </w:rPr>
  </w:style>
  <w:style w:type="character" w:customStyle="1" w:styleId="Ttulo1Car">
    <w:name w:val="Título 1 Car"/>
    <w:basedOn w:val="Fuentedeprrafopredeter"/>
    <w:link w:val="Ttulo1"/>
    <w:uiPriority w:val="9"/>
    <w:rsid w:val="00C06B92"/>
    <w:rPr>
      <w:rFonts w:asciiTheme="majorHAnsi" w:eastAsiaTheme="majorEastAsia" w:hAnsiTheme="majorHAnsi" w:cstheme="majorBidi"/>
      <w:color w:val="2E74B5" w:themeColor="accent1" w:themeShade="BF"/>
      <w:sz w:val="32"/>
      <w:szCs w:val="32"/>
      <w:lang w:val="es-MX"/>
    </w:rPr>
  </w:style>
  <w:style w:type="character" w:styleId="Textoennegrita">
    <w:name w:val="Strong"/>
    <w:basedOn w:val="Fuentedeprrafopredeter"/>
    <w:uiPriority w:val="22"/>
    <w:qFormat/>
    <w:rsid w:val="00C06B92"/>
    <w:rPr>
      <w:b/>
      <w:bCs/>
    </w:rPr>
  </w:style>
  <w:style w:type="paragraph" w:styleId="Sinespaciado">
    <w:name w:val="No Spacing"/>
    <w:uiPriority w:val="1"/>
    <w:qFormat/>
    <w:rsid w:val="00764AB7"/>
    <w:pPr>
      <w:spacing w:after="0" w:line="240" w:lineRule="auto"/>
    </w:pPr>
    <w:rPr>
      <w:lang w:val="es-MX"/>
    </w:rPr>
  </w:style>
  <w:style w:type="paragraph" w:customStyle="1" w:styleId="2Exercisetextnoindent">
    <w:name w:val="2. Exercise text no indent"/>
    <w:basedOn w:val="Normal"/>
    <w:rsid w:val="000141DB"/>
    <w:pPr>
      <w:tabs>
        <w:tab w:val="left" w:pos="709"/>
      </w:tabs>
      <w:spacing w:after="0" w:line="320" w:lineRule="exact"/>
      <w:ind w:left="284"/>
    </w:pPr>
    <w:rPr>
      <w:rFonts w:ascii="Arial" w:eastAsia="Times New Roman" w:hAnsi="Arial" w:cs="Times New Roman"/>
      <w:sz w:val="20"/>
      <w:szCs w:val="24"/>
      <w:lang w:val="en-GB"/>
    </w:rPr>
  </w:style>
  <w:style w:type="paragraph" w:customStyle="1" w:styleId="1Rubric">
    <w:name w:val="1. Rubric"/>
    <w:next w:val="Normal"/>
    <w:rsid w:val="000141DB"/>
    <w:pPr>
      <w:tabs>
        <w:tab w:val="left" w:pos="284"/>
      </w:tabs>
      <w:spacing w:before="120" w:after="120" w:line="260" w:lineRule="exact"/>
      <w:ind w:left="284" w:hanging="284"/>
    </w:pPr>
    <w:rPr>
      <w:rFonts w:ascii="Arial" w:eastAsia="Times New Roman" w:hAnsi="Arial" w:cs="Times New Roman"/>
      <w:b/>
      <w:sz w:val="20"/>
      <w:szCs w:val="24"/>
      <w:lang w:val="en-GB"/>
    </w:rPr>
  </w:style>
  <w:style w:type="paragraph" w:customStyle="1" w:styleId="2Numberedtext">
    <w:name w:val="2. Numbered text"/>
    <w:basedOn w:val="Normal"/>
    <w:rsid w:val="000141DB"/>
    <w:pPr>
      <w:tabs>
        <w:tab w:val="left" w:pos="709"/>
      </w:tabs>
      <w:spacing w:after="0" w:line="320" w:lineRule="exact"/>
      <w:ind w:left="568" w:hanging="284"/>
    </w:pPr>
    <w:rPr>
      <w:rFonts w:ascii="Arial" w:eastAsia="Times New Roman" w:hAnsi="Arial" w:cs="Times New Roman"/>
      <w:sz w:val="20"/>
      <w:szCs w:val="24"/>
      <w:lang w:val="en-GB"/>
    </w:rPr>
  </w:style>
  <w:style w:type="paragraph" w:customStyle="1" w:styleId="4Score">
    <w:name w:val="4. Score"/>
    <w:basedOn w:val="Normal"/>
    <w:rsid w:val="000141DB"/>
    <w:pPr>
      <w:spacing w:after="120" w:line="280" w:lineRule="exact"/>
      <w:ind w:left="340"/>
      <w:jc w:val="right"/>
    </w:pPr>
    <w:rPr>
      <w:rFonts w:ascii="Arial" w:eastAsia="Times New Roman" w:hAnsi="Arial" w:cs="Times New Roman"/>
      <w:b/>
      <w:sz w:val="16"/>
      <w:szCs w:val="24"/>
      <w:lang w:val="en-GB"/>
    </w:rPr>
  </w:style>
  <w:style w:type="character" w:customStyle="1" w:styleId="1Rubricnumber14pt">
    <w:name w:val="1. Rubric number (14pt)"/>
    <w:rsid w:val="000141DB"/>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841762">
      <w:bodyDiv w:val="1"/>
      <w:marLeft w:val="0"/>
      <w:marRight w:val="0"/>
      <w:marTop w:val="0"/>
      <w:marBottom w:val="0"/>
      <w:divBdr>
        <w:top w:val="none" w:sz="0" w:space="0" w:color="auto"/>
        <w:left w:val="none" w:sz="0" w:space="0" w:color="auto"/>
        <w:bottom w:val="none" w:sz="0" w:space="0" w:color="auto"/>
        <w:right w:val="none" w:sz="0" w:space="0" w:color="auto"/>
      </w:divBdr>
    </w:div>
    <w:div w:id="667445109">
      <w:bodyDiv w:val="1"/>
      <w:marLeft w:val="0"/>
      <w:marRight w:val="0"/>
      <w:marTop w:val="0"/>
      <w:marBottom w:val="0"/>
      <w:divBdr>
        <w:top w:val="none" w:sz="0" w:space="0" w:color="auto"/>
        <w:left w:val="none" w:sz="0" w:space="0" w:color="auto"/>
        <w:bottom w:val="none" w:sz="0" w:space="0" w:color="auto"/>
        <w:right w:val="none" w:sz="0" w:space="0" w:color="auto"/>
      </w:divBdr>
      <w:divsChild>
        <w:div w:id="837962128">
          <w:marLeft w:val="0"/>
          <w:marRight w:val="0"/>
          <w:marTop w:val="0"/>
          <w:marBottom w:val="0"/>
          <w:divBdr>
            <w:top w:val="none" w:sz="0" w:space="0" w:color="auto"/>
            <w:left w:val="none" w:sz="0" w:space="0" w:color="auto"/>
            <w:bottom w:val="none" w:sz="0" w:space="0" w:color="auto"/>
            <w:right w:val="none" w:sz="0" w:space="0" w:color="auto"/>
          </w:divBdr>
          <w:divsChild>
            <w:div w:id="64454059">
              <w:marLeft w:val="0"/>
              <w:marRight w:val="0"/>
              <w:marTop w:val="0"/>
              <w:marBottom w:val="0"/>
              <w:divBdr>
                <w:top w:val="none" w:sz="0" w:space="0" w:color="auto"/>
                <w:left w:val="none" w:sz="0" w:space="0" w:color="auto"/>
                <w:bottom w:val="none" w:sz="0" w:space="0" w:color="auto"/>
                <w:right w:val="none" w:sz="0" w:space="0" w:color="auto"/>
              </w:divBdr>
              <w:divsChild>
                <w:div w:id="21298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99597">
      <w:bodyDiv w:val="1"/>
      <w:marLeft w:val="0"/>
      <w:marRight w:val="0"/>
      <w:marTop w:val="0"/>
      <w:marBottom w:val="0"/>
      <w:divBdr>
        <w:top w:val="none" w:sz="0" w:space="0" w:color="auto"/>
        <w:left w:val="none" w:sz="0" w:space="0" w:color="auto"/>
        <w:bottom w:val="none" w:sz="0" w:space="0" w:color="auto"/>
        <w:right w:val="none" w:sz="0" w:space="0" w:color="auto"/>
      </w:divBdr>
    </w:div>
    <w:div w:id="985859058">
      <w:bodyDiv w:val="1"/>
      <w:marLeft w:val="0"/>
      <w:marRight w:val="0"/>
      <w:marTop w:val="0"/>
      <w:marBottom w:val="0"/>
      <w:divBdr>
        <w:top w:val="none" w:sz="0" w:space="0" w:color="auto"/>
        <w:left w:val="none" w:sz="0" w:space="0" w:color="auto"/>
        <w:bottom w:val="none" w:sz="0" w:space="0" w:color="auto"/>
        <w:right w:val="none" w:sz="0" w:space="0" w:color="auto"/>
      </w:divBdr>
    </w:div>
    <w:div w:id="1364549339">
      <w:bodyDiv w:val="1"/>
      <w:marLeft w:val="0"/>
      <w:marRight w:val="0"/>
      <w:marTop w:val="0"/>
      <w:marBottom w:val="0"/>
      <w:divBdr>
        <w:top w:val="none" w:sz="0" w:space="0" w:color="auto"/>
        <w:left w:val="none" w:sz="0" w:space="0" w:color="auto"/>
        <w:bottom w:val="none" w:sz="0" w:space="0" w:color="auto"/>
        <w:right w:val="none" w:sz="0" w:space="0" w:color="auto"/>
      </w:divBdr>
      <w:divsChild>
        <w:div w:id="1390882878">
          <w:marLeft w:val="0"/>
          <w:marRight w:val="0"/>
          <w:marTop w:val="0"/>
          <w:marBottom w:val="0"/>
          <w:divBdr>
            <w:top w:val="none" w:sz="0" w:space="0" w:color="auto"/>
            <w:left w:val="none" w:sz="0" w:space="0" w:color="auto"/>
            <w:bottom w:val="none" w:sz="0" w:space="0" w:color="auto"/>
            <w:right w:val="none" w:sz="0" w:space="0" w:color="auto"/>
          </w:divBdr>
        </w:div>
        <w:div w:id="1198201010">
          <w:marLeft w:val="0"/>
          <w:marRight w:val="0"/>
          <w:marTop w:val="0"/>
          <w:marBottom w:val="180"/>
          <w:divBdr>
            <w:top w:val="none" w:sz="0" w:space="0" w:color="auto"/>
            <w:left w:val="none" w:sz="0" w:space="0" w:color="auto"/>
            <w:bottom w:val="none" w:sz="0" w:space="0" w:color="auto"/>
            <w:right w:val="none" w:sz="0" w:space="0" w:color="auto"/>
          </w:divBdr>
        </w:div>
        <w:div w:id="2136485795">
          <w:marLeft w:val="0"/>
          <w:marRight w:val="0"/>
          <w:marTop w:val="0"/>
          <w:marBottom w:val="0"/>
          <w:divBdr>
            <w:top w:val="none" w:sz="0" w:space="0" w:color="auto"/>
            <w:left w:val="none" w:sz="0" w:space="0" w:color="auto"/>
            <w:bottom w:val="none" w:sz="0" w:space="0" w:color="auto"/>
            <w:right w:val="none" w:sz="0" w:space="0" w:color="auto"/>
          </w:divBdr>
        </w:div>
        <w:div w:id="219484410">
          <w:marLeft w:val="0"/>
          <w:marRight w:val="0"/>
          <w:marTop w:val="0"/>
          <w:marBottom w:val="180"/>
          <w:divBdr>
            <w:top w:val="none" w:sz="0" w:space="0" w:color="auto"/>
            <w:left w:val="none" w:sz="0" w:space="0" w:color="auto"/>
            <w:bottom w:val="none" w:sz="0" w:space="0" w:color="auto"/>
            <w:right w:val="none" w:sz="0" w:space="0" w:color="auto"/>
          </w:divBdr>
        </w:div>
        <w:div w:id="1097335320">
          <w:marLeft w:val="0"/>
          <w:marRight w:val="0"/>
          <w:marTop w:val="0"/>
          <w:marBottom w:val="0"/>
          <w:divBdr>
            <w:top w:val="none" w:sz="0" w:space="0" w:color="auto"/>
            <w:left w:val="none" w:sz="0" w:space="0" w:color="auto"/>
            <w:bottom w:val="none" w:sz="0" w:space="0" w:color="auto"/>
            <w:right w:val="none" w:sz="0" w:space="0" w:color="auto"/>
          </w:divBdr>
        </w:div>
      </w:divsChild>
    </w:div>
    <w:div w:id="1623997534">
      <w:bodyDiv w:val="1"/>
      <w:marLeft w:val="0"/>
      <w:marRight w:val="0"/>
      <w:marTop w:val="0"/>
      <w:marBottom w:val="0"/>
      <w:divBdr>
        <w:top w:val="none" w:sz="0" w:space="0" w:color="auto"/>
        <w:left w:val="none" w:sz="0" w:space="0" w:color="auto"/>
        <w:bottom w:val="none" w:sz="0" w:space="0" w:color="auto"/>
        <w:right w:val="none" w:sz="0" w:space="0" w:color="auto"/>
      </w:divBdr>
      <w:divsChild>
        <w:div w:id="177045014">
          <w:marLeft w:val="0"/>
          <w:marRight w:val="0"/>
          <w:marTop w:val="0"/>
          <w:marBottom w:val="0"/>
          <w:divBdr>
            <w:top w:val="none" w:sz="0" w:space="0" w:color="auto"/>
            <w:left w:val="none" w:sz="0" w:space="0" w:color="auto"/>
            <w:bottom w:val="none" w:sz="0" w:space="0" w:color="auto"/>
            <w:right w:val="none" w:sz="0" w:space="0" w:color="auto"/>
          </w:divBdr>
          <w:divsChild>
            <w:div w:id="1868635031">
              <w:marLeft w:val="0"/>
              <w:marRight w:val="0"/>
              <w:marTop w:val="0"/>
              <w:marBottom w:val="0"/>
              <w:divBdr>
                <w:top w:val="none" w:sz="0" w:space="0" w:color="auto"/>
                <w:left w:val="none" w:sz="0" w:space="0" w:color="auto"/>
                <w:bottom w:val="none" w:sz="0" w:space="0" w:color="auto"/>
                <w:right w:val="none" w:sz="0" w:space="0" w:color="auto"/>
              </w:divBdr>
            </w:div>
          </w:divsChild>
        </w:div>
        <w:div w:id="635724483">
          <w:marLeft w:val="0"/>
          <w:marRight w:val="0"/>
          <w:marTop w:val="0"/>
          <w:marBottom w:val="0"/>
          <w:divBdr>
            <w:top w:val="none" w:sz="0" w:space="0" w:color="auto"/>
            <w:left w:val="none" w:sz="0" w:space="0" w:color="auto"/>
            <w:bottom w:val="none" w:sz="0" w:space="0" w:color="auto"/>
            <w:right w:val="none" w:sz="0" w:space="0" w:color="auto"/>
          </w:divBdr>
          <w:divsChild>
            <w:div w:id="914708851">
              <w:marLeft w:val="0"/>
              <w:marRight w:val="0"/>
              <w:marTop w:val="0"/>
              <w:marBottom w:val="0"/>
              <w:divBdr>
                <w:top w:val="none" w:sz="0" w:space="0" w:color="auto"/>
                <w:left w:val="none" w:sz="0" w:space="0" w:color="auto"/>
                <w:bottom w:val="none" w:sz="0" w:space="0" w:color="auto"/>
                <w:right w:val="none" w:sz="0" w:space="0" w:color="auto"/>
              </w:divBdr>
            </w:div>
          </w:divsChild>
        </w:div>
        <w:div w:id="2081712079">
          <w:marLeft w:val="0"/>
          <w:marRight w:val="0"/>
          <w:marTop w:val="0"/>
          <w:marBottom w:val="0"/>
          <w:divBdr>
            <w:top w:val="none" w:sz="0" w:space="0" w:color="auto"/>
            <w:left w:val="none" w:sz="0" w:space="0" w:color="auto"/>
            <w:bottom w:val="none" w:sz="0" w:space="0" w:color="auto"/>
            <w:right w:val="none" w:sz="0" w:space="0" w:color="auto"/>
          </w:divBdr>
          <w:divsChild>
            <w:div w:id="1860586291">
              <w:marLeft w:val="0"/>
              <w:marRight w:val="0"/>
              <w:marTop w:val="0"/>
              <w:marBottom w:val="0"/>
              <w:divBdr>
                <w:top w:val="none" w:sz="0" w:space="0" w:color="auto"/>
                <w:left w:val="none" w:sz="0" w:space="0" w:color="auto"/>
                <w:bottom w:val="none" w:sz="0" w:space="0" w:color="auto"/>
                <w:right w:val="none" w:sz="0" w:space="0" w:color="auto"/>
              </w:divBdr>
            </w:div>
          </w:divsChild>
        </w:div>
        <w:div w:id="1959682908">
          <w:marLeft w:val="0"/>
          <w:marRight w:val="0"/>
          <w:marTop w:val="0"/>
          <w:marBottom w:val="0"/>
          <w:divBdr>
            <w:top w:val="none" w:sz="0" w:space="0" w:color="auto"/>
            <w:left w:val="none" w:sz="0" w:space="0" w:color="auto"/>
            <w:bottom w:val="none" w:sz="0" w:space="0" w:color="auto"/>
            <w:right w:val="none" w:sz="0" w:space="0" w:color="auto"/>
          </w:divBdr>
          <w:divsChild>
            <w:div w:id="544829444">
              <w:marLeft w:val="0"/>
              <w:marRight w:val="0"/>
              <w:marTop w:val="0"/>
              <w:marBottom w:val="0"/>
              <w:divBdr>
                <w:top w:val="none" w:sz="0" w:space="0" w:color="auto"/>
                <w:left w:val="none" w:sz="0" w:space="0" w:color="auto"/>
                <w:bottom w:val="none" w:sz="0" w:space="0" w:color="auto"/>
                <w:right w:val="none" w:sz="0" w:space="0" w:color="auto"/>
              </w:divBdr>
            </w:div>
          </w:divsChild>
        </w:div>
        <w:div w:id="2135367775">
          <w:marLeft w:val="0"/>
          <w:marRight w:val="0"/>
          <w:marTop w:val="0"/>
          <w:marBottom w:val="0"/>
          <w:divBdr>
            <w:top w:val="none" w:sz="0" w:space="0" w:color="auto"/>
            <w:left w:val="none" w:sz="0" w:space="0" w:color="auto"/>
            <w:bottom w:val="none" w:sz="0" w:space="0" w:color="auto"/>
            <w:right w:val="none" w:sz="0" w:space="0" w:color="auto"/>
          </w:divBdr>
          <w:divsChild>
            <w:div w:id="1958684491">
              <w:marLeft w:val="0"/>
              <w:marRight w:val="0"/>
              <w:marTop w:val="0"/>
              <w:marBottom w:val="0"/>
              <w:divBdr>
                <w:top w:val="none" w:sz="0" w:space="0" w:color="auto"/>
                <w:left w:val="none" w:sz="0" w:space="0" w:color="auto"/>
                <w:bottom w:val="none" w:sz="0" w:space="0" w:color="auto"/>
                <w:right w:val="none" w:sz="0" w:space="0" w:color="auto"/>
              </w:divBdr>
            </w:div>
          </w:divsChild>
        </w:div>
        <w:div w:id="1020352370">
          <w:marLeft w:val="0"/>
          <w:marRight w:val="0"/>
          <w:marTop w:val="0"/>
          <w:marBottom w:val="0"/>
          <w:divBdr>
            <w:top w:val="none" w:sz="0" w:space="0" w:color="auto"/>
            <w:left w:val="none" w:sz="0" w:space="0" w:color="auto"/>
            <w:bottom w:val="none" w:sz="0" w:space="0" w:color="auto"/>
            <w:right w:val="none" w:sz="0" w:space="0" w:color="auto"/>
          </w:divBdr>
          <w:divsChild>
            <w:div w:id="1586912344">
              <w:marLeft w:val="0"/>
              <w:marRight w:val="0"/>
              <w:marTop w:val="0"/>
              <w:marBottom w:val="0"/>
              <w:divBdr>
                <w:top w:val="none" w:sz="0" w:space="0" w:color="auto"/>
                <w:left w:val="none" w:sz="0" w:space="0" w:color="auto"/>
                <w:bottom w:val="none" w:sz="0" w:space="0" w:color="auto"/>
                <w:right w:val="none" w:sz="0" w:space="0" w:color="auto"/>
              </w:divBdr>
            </w:div>
          </w:divsChild>
        </w:div>
        <w:div w:id="2035228527">
          <w:marLeft w:val="0"/>
          <w:marRight w:val="0"/>
          <w:marTop w:val="0"/>
          <w:marBottom w:val="0"/>
          <w:divBdr>
            <w:top w:val="none" w:sz="0" w:space="0" w:color="auto"/>
            <w:left w:val="none" w:sz="0" w:space="0" w:color="auto"/>
            <w:bottom w:val="none" w:sz="0" w:space="0" w:color="auto"/>
            <w:right w:val="none" w:sz="0" w:space="0" w:color="auto"/>
          </w:divBdr>
          <w:divsChild>
            <w:div w:id="1661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0DEE3A1E7836944B2AAE2D9543C57F1" ma:contentTypeVersion="16" ma:contentTypeDescription="Crear nuevo documento." ma:contentTypeScope="" ma:versionID="75fe16adb0aa54f7db226991bc120b87">
  <xsd:schema xmlns:xsd="http://www.w3.org/2001/XMLSchema" xmlns:xs="http://www.w3.org/2001/XMLSchema" xmlns:p="http://schemas.microsoft.com/office/2006/metadata/properties" xmlns:ns2="cd863312-5ddb-48cd-8956-4e5950bfe8c0" xmlns:ns3="a50d323c-6c61-4ed9-bdd4-eea2e7b5e79f" targetNamespace="http://schemas.microsoft.com/office/2006/metadata/properties" ma:root="true" ma:fieldsID="207bc2b56ace87454f23e2d335d3e082" ns2:_="" ns3:_="">
    <xsd:import namespace="cd863312-5ddb-48cd-8956-4e5950bfe8c0"/>
    <xsd:import namespace="a50d323c-6c61-4ed9-bdd4-eea2e7b5e79f"/>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LengthInSeconds" minOccurs="0"/>
                <xsd:element ref="ns2:MediaServiceObjectDetectorVersions" minOccurs="0"/>
                <xsd:element ref="ns2:MediaServiceSearchProperties" minOccurs="0"/>
                <xsd:element ref="ns2:TEENSLINKIToxfordtes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63312-5ddb-48cd-8956-4e5950bfe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cbf1caf7-04d9-42cb-a4f9-6caa9a3a8b11"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TEENSLINKIToxfordtests" ma:index="22" nillable="true" ma:displayName="TEENS LINK IT oxford tests" ma:format="Dropdown" ma:internalName="TEENSLINKIToxfordtes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0d323c-6c61-4ed9-bdd4-eea2e7b5e79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c5e7b99c-61c6-48f1-bb49-2713c571bdcc}" ma:internalName="TaxCatchAll" ma:showField="CatchAllData" ma:web="a50d323c-6c61-4ed9-bdd4-eea2e7b5e7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EENSLINKIToxfordtests xmlns="cd863312-5ddb-48cd-8956-4e5950bfe8c0" xsi:nil="true"/>
    <TaxCatchAll xmlns="a50d323c-6c61-4ed9-bdd4-eea2e7b5e79f" xsi:nil="true"/>
    <lcf76f155ced4ddcb4097134ff3c332f xmlns="cd863312-5ddb-48cd-8956-4e5950bfe8c0">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4A6F68-2D1F-4FB5-B6AD-CDE8FA32CB92}"/>
</file>

<file path=customXml/itemProps2.xml><?xml version="1.0" encoding="utf-8"?>
<ds:datastoreItem xmlns:ds="http://schemas.openxmlformats.org/officeDocument/2006/customXml" ds:itemID="{EFBC5763-77E0-4215-8228-6422C91D86BF}">
  <ds:schemaRefs>
    <ds:schemaRef ds:uri="http://schemas.openxmlformats.org/officeDocument/2006/bibliography"/>
  </ds:schemaRefs>
</ds:datastoreItem>
</file>

<file path=customXml/itemProps3.xml><?xml version="1.0" encoding="utf-8"?>
<ds:datastoreItem xmlns:ds="http://schemas.openxmlformats.org/officeDocument/2006/customXml" ds:itemID="{833492EF-8255-4028-B8B9-D1A887E636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78C5FE-E0ED-4286-93AC-F8DDC77F94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1048</Words>
  <Characters>5766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Larizza Estefania</dc:creator>
  <cp:lastModifiedBy>DAMARIS ITZEL SERVIN VELA</cp:lastModifiedBy>
  <cp:revision>3</cp:revision>
  <cp:lastPrinted>2022-09-13T21:43:00Z</cp:lastPrinted>
  <dcterms:created xsi:type="dcterms:W3CDTF">2025-01-22T21:43:00Z</dcterms:created>
  <dcterms:modified xsi:type="dcterms:W3CDTF">2025-01-24T20:20:00Z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0x01010050DEE3A1E7836944B2AAE2D9543C57F1</vt:lpwstr>
  </property>
</Properties>
</file>